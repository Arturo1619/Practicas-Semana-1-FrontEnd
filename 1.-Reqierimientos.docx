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A9A91F0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0A37501D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DAB6C7B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830F6E" w14:textId="6205379B" w:rsidR="006C4F2F" w:rsidRDefault="002048DB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205EB464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205EB464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96717040" w:history="1">
        <w:r w:rsidR="006C4F2F" w:rsidRPr="002B3F99">
          <w:rPr>
            <w:rStyle w:val="Hipervnculo"/>
            <w:rFonts w:cs="Arial"/>
            <w:noProof/>
          </w:rPr>
          <w:t>1.</w:t>
        </w:r>
        <w:r w:rsidR="006C4F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6C4F2F" w:rsidRPr="002B3F99">
          <w:rPr>
            <w:rStyle w:val="Hipervnculo"/>
            <w:rFonts w:cs="Arial"/>
            <w:noProof/>
          </w:rPr>
          <w:t>DESCRIPCION GENERAL DEL REQUERIMIENTO</w:t>
        </w:r>
        <w:r w:rsidR="006C4F2F">
          <w:rPr>
            <w:noProof/>
            <w:webHidden/>
          </w:rPr>
          <w:tab/>
        </w:r>
        <w:r w:rsidR="006C4F2F">
          <w:rPr>
            <w:noProof/>
            <w:webHidden/>
          </w:rPr>
          <w:fldChar w:fldCharType="begin"/>
        </w:r>
        <w:r w:rsidR="006C4F2F">
          <w:rPr>
            <w:noProof/>
            <w:webHidden/>
          </w:rPr>
          <w:instrText xml:space="preserve"> PAGEREF _Toc96717040 \h </w:instrText>
        </w:r>
        <w:r w:rsidR="006C4F2F">
          <w:rPr>
            <w:noProof/>
            <w:webHidden/>
          </w:rPr>
        </w:r>
        <w:r w:rsidR="006C4F2F">
          <w:rPr>
            <w:noProof/>
            <w:webHidden/>
          </w:rPr>
          <w:fldChar w:fldCharType="separate"/>
        </w:r>
        <w:r w:rsidR="006C4F2F">
          <w:rPr>
            <w:noProof/>
            <w:webHidden/>
          </w:rPr>
          <w:t>2</w:t>
        </w:r>
        <w:r w:rsidR="006C4F2F">
          <w:rPr>
            <w:noProof/>
            <w:webHidden/>
          </w:rPr>
          <w:fldChar w:fldCharType="end"/>
        </w:r>
      </w:hyperlink>
    </w:p>
    <w:p w14:paraId="45F3B46B" w14:textId="56FEFC70" w:rsidR="006C4F2F" w:rsidRDefault="00743CE0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96717041" w:history="1">
        <w:r w:rsidR="006C4F2F" w:rsidRPr="002B3F99">
          <w:rPr>
            <w:rStyle w:val="Hipervnculo"/>
            <w:rFonts w:cs="Arial"/>
            <w:noProof/>
          </w:rPr>
          <w:t>2.</w:t>
        </w:r>
        <w:r w:rsidR="006C4F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6C4F2F" w:rsidRPr="002B3F99">
          <w:rPr>
            <w:rStyle w:val="Hipervnculo"/>
            <w:rFonts w:cs="Arial"/>
            <w:noProof/>
          </w:rPr>
          <w:t>FASE DE FORMALIZACIÓN</w:t>
        </w:r>
        <w:r w:rsidR="006C4F2F">
          <w:rPr>
            <w:noProof/>
            <w:webHidden/>
          </w:rPr>
          <w:tab/>
        </w:r>
        <w:r w:rsidR="006C4F2F">
          <w:rPr>
            <w:noProof/>
            <w:webHidden/>
          </w:rPr>
          <w:fldChar w:fldCharType="begin"/>
        </w:r>
        <w:r w:rsidR="006C4F2F">
          <w:rPr>
            <w:noProof/>
            <w:webHidden/>
          </w:rPr>
          <w:instrText xml:space="preserve"> PAGEREF _Toc96717041 \h </w:instrText>
        </w:r>
        <w:r w:rsidR="006C4F2F">
          <w:rPr>
            <w:noProof/>
            <w:webHidden/>
          </w:rPr>
        </w:r>
        <w:r w:rsidR="006C4F2F">
          <w:rPr>
            <w:noProof/>
            <w:webHidden/>
          </w:rPr>
          <w:fldChar w:fldCharType="separate"/>
        </w:r>
        <w:r w:rsidR="006C4F2F">
          <w:rPr>
            <w:noProof/>
            <w:webHidden/>
          </w:rPr>
          <w:t>2</w:t>
        </w:r>
        <w:r w:rsidR="006C4F2F">
          <w:rPr>
            <w:noProof/>
            <w:webHidden/>
          </w:rPr>
          <w:fldChar w:fldCharType="end"/>
        </w:r>
      </w:hyperlink>
    </w:p>
    <w:p w14:paraId="315D5553" w14:textId="36861A99" w:rsidR="006C4F2F" w:rsidRDefault="00743CE0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96717042" w:history="1">
        <w:r w:rsidR="006C4F2F" w:rsidRPr="002B3F99">
          <w:rPr>
            <w:rStyle w:val="Hipervnculo"/>
            <w:rFonts w:cs="Arial"/>
            <w:noProof/>
          </w:rPr>
          <w:t>3.</w:t>
        </w:r>
        <w:r w:rsidR="006C4F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6C4F2F" w:rsidRPr="002B3F99">
          <w:rPr>
            <w:rStyle w:val="Hipervnculo"/>
            <w:rFonts w:cs="Arial"/>
            <w:noProof/>
          </w:rPr>
          <w:t>ANALISIS DE REQUISITOS Y REQUERIMIENTOS</w:t>
        </w:r>
        <w:r w:rsidR="006C4F2F">
          <w:rPr>
            <w:noProof/>
            <w:webHidden/>
          </w:rPr>
          <w:tab/>
        </w:r>
        <w:r w:rsidR="006C4F2F">
          <w:rPr>
            <w:noProof/>
            <w:webHidden/>
          </w:rPr>
          <w:fldChar w:fldCharType="begin"/>
        </w:r>
        <w:r w:rsidR="006C4F2F">
          <w:rPr>
            <w:noProof/>
            <w:webHidden/>
          </w:rPr>
          <w:instrText xml:space="preserve"> PAGEREF _Toc96717042 \h </w:instrText>
        </w:r>
        <w:r w:rsidR="006C4F2F">
          <w:rPr>
            <w:noProof/>
            <w:webHidden/>
          </w:rPr>
        </w:r>
        <w:r w:rsidR="006C4F2F">
          <w:rPr>
            <w:noProof/>
            <w:webHidden/>
          </w:rPr>
          <w:fldChar w:fldCharType="separate"/>
        </w:r>
        <w:r w:rsidR="006C4F2F">
          <w:rPr>
            <w:noProof/>
            <w:webHidden/>
          </w:rPr>
          <w:t>3</w:t>
        </w:r>
        <w:r w:rsidR="006C4F2F">
          <w:rPr>
            <w:noProof/>
            <w:webHidden/>
          </w:rPr>
          <w:fldChar w:fldCharType="end"/>
        </w:r>
      </w:hyperlink>
    </w:p>
    <w:p w14:paraId="649F0C92" w14:textId="37A7CB8B" w:rsidR="006C4F2F" w:rsidRDefault="00743CE0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96717043" w:history="1">
        <w:r w:rsidR="006C4F2F" w:rsidRPr="002B3F99">
          <w:rPr>
            <w:rStyle w:val="Hipervnculo"/>
            <w:rFonts w:cs="Arial"/>
            <w:noProof/>
          </w:rPr>
          <w:t>5.</w:t>
        </w:r>
        <w:r w:rsidR="006C4F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6C4F2F" w:rsidRPr="002B3F99">
          <w:rPr>
            <w:rStyle w:val="Hipervnculo"/>
            <w:rFonts w:cs="Arial"/>
            <w:noProof/>
          </w:rPr>
          <w:t>LEVANTAMIENTO DEL REQUERIMIENTO DETALLADO</w:t>
        </w:r>
        <w:r w:rsidR="006C4F2F">
          <w:rPr>
            <w:noProof/>
            <w:webHidden/>
          </w:rPr>
          <w:tab/>
        </w:r>
        <w:r w:rsidR="006C4F2F">
          <w:rPr>
            <w:noProof/>
            <w:webHidden/>
          </w:rPr>
          <w:fldChar w:fldCharType="begin"/>
        </w:r>
        <w:r w:rsidR="006C4F2F">
          <w:rPr>
            <w:noProof/>
            <w:webHidden/>
          </w:rPr>
          <w:instrText xml:space="preserve"> PAGEREF _Toc96717043 \h </w:instrText>
        </w:r>
        <w:r w:rsidR="006C4F2F">
          <w:rPr>
            <w:noProof/>
            <w:webHidden/>
          </w:rPr>
        </w:r>
        <w:r w:rsidR="006C4F2F">
          <w:rPr>
            <w:noProof/>
            <w:webHidden/>
          </w:rPr>
          <w:fldChar w:fldCharType="separate"/>
        </w:r>
        <w:r w:rsidR="006C4F2F">
          <w:rPr>
            <w:noProof/>
            <w:webHidden/>
          </w:rPr>
          <w:t>5</w:t>
        </w:r>
        <w:r w:rsidR="006C4F2F">
          <w:rPr>
            <w:noProof/>
            <w:webHidden/>
          </w:rPr>
          <w:fldChar w:fldCharType="end"/>
        </w:r>
      </w:hyperlink>
    </w:p>
    <w:p w14:paraId="44B21874" w14:textId="06C3219D" w:rsidR="006C4F2F" w:rsidRDefault="00743CE0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96717044" w:history="1">
        <w:r w:rsidR="006C4F2F" w:rsidRPr="002B3F99">
          <w:rPr>
            <w:rStyle w:val="Hipervnculo"/>
            <w:rFonts w:cs="Arial"/>
            <w:noProof/>
          </w:rPr>
          <w:t>6.</w:t>
        </w:r>
        <w:r w:rsidR="006C4F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6C4F2F" w:rsidRPr="002B3F99">
          <w:rPr>
            <w:rStyle w:val="Hipervnculo"/>
            <w:rFonts w:cs="Arial"/>
            <w:noProof/>
          </w:rPr>
          <w:t>DISEÑO DE LA ARQUITECTURA DE SOLUCION</w:t>
        </w:r>
        <w:r w:rsidR="006C4F2F">
          <w:rPr>
            <w:noProof/>
            <w:webHidden/>
          </w:rPr>
          <w:tab/>
        </w:r>
        <w:r w:rsidR="006C4F2F">
          <w:rPr>
            <w:noProof/>
            <w:webHidden/>
          </w:rPr>
          <w:fldChar w:fldCharType="begin"/>
        </w:r>
        <w:r w:rsidR="006C4F2F">
          <w:rPr>
            <w:noProof/>
            <w:webHidden/>
          </w:rPr>
          <w:instrText xml:space="preserve"> PAGEREF _Toc96717044 \h </w:instrText>
        </w:r>
        <w:r w:rsidR="006C4F2F">
          <w:rPr>
            <w:noProof/>
            <w:webHidden/>
          </w:rPr>
        </w:r>
        <w:r w:rsidR="006C4F2F">
          <w:rPr>
            <w:noProof/>
            <w:webHidden/>
          </w:rPr>
          <w:fldChar w:fldCharType="separate"/>
        </w:r>
        <w:r w:rsidR="006C4F2F">
          <w:rPr>
            <w:noProof/>
            <w:webHidden/>
          </w:rPr>
          <w:t>6</w:t>
        </w:r>
        <w:r w:rsidR="006C4F2F">
          <w:rPr>
            <w:noProof/>
            <w:webHidden/>
          </w:rPr>
          <w:fldChar w:fldCharType="end"/>
        </w:r>
      </w:hyperlink>
    </w:p>
    <w:p w14:paraId="02EB378F" w14:textId="7F60E4B1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205EB464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2DD4AD01" w14:textId="77777777" w:rsidR="00463C18" w:rsidRDefault="00463C18">
      <w:pPr>
        <w:rPr>
          <w:rFonts w:ascii="Arial" w:hAnsi="Arial" w:cs="Arial"/>
          <w:b/>
          <w:sz w:val="28"/>
          <w:szCs w:val="20"/>
          <w:lang w:val="es-ES_tradnl" w:eastAsia="en-US"/>
        </w:rPr>
      </w:pPr>
      <w:r>
        <w:rPr>
          <w:rFonts w:cs="Arial"/>
        </w:rPr>
        <w:br w:type="page"/>
      </w:r>
    </w:p>
    <w:p w14:paraId="407F9A70" w14:textId="619F0D78" w:rsidR="006E33C2" w:rsidRPr="008C2396" w:rsidRDefault="006E33C2" w:rsidP="0050044E">
      <w:pPr>
        <w:pStyle w:val="Ttulo1"/>
        <w:rPr>
          <w:rFonts w:cs="Arial"/>
        </w:rPr>
      </w:pPr>
      <w:bookmarkStart w:id="0" w:name="_Toc96717040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FC39945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F886A45" w14:textId="77777777" w:rsidTr="205EB464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21669D7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14:paraId="089C4A12" w14:textId="2EF1A18B" w:rsidR="003F51CC" w:rsidRPr="008C2396" w:rsidRDefault="205EB464" w:rsidP="205EB464">
            <w:pPr>
              <w:rPr>
                <w:rFonts w:ascii="Arial" w:eastAsia="Arial" w:hAnsi="Arial" w:cs="Arial"/>
                <w:color w:val="C9D1D9"/>
              </w:rPr>
            </w:pPr>
            <w:proofErr w:type="spellStart"/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Abogabot</w:t>
            </w:r>
            <w:proofErr w:type="spellEnd"/>
          </w:p>
        </w:tc>
      </w:tr>
      <w:tr w:rsidR="00DB73D5" w:rsidRPr="008C2396" w14:paraId="37E39251" w14:textId="77777777" w:rsidTr="205EB464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5DA8B1A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 w:themeFill="background1"/>
            <w:vAlign w:val="center"/>
          </w:tcPr>
          <w:p w14:paraId="3B6D4A2B" w14:textId="23C487D7" w:rsidR="006E33C2" w:rsidRPr="008C2396" w:rsidRDefault="205EB464" w:rsidP="205EB464">
            <w:pPr>
              <w:rPr>
                <w:rFonts w:ascii="Arial" w:eastAsia="Arial" w:hAnsi="Arial" w:cs="Arial"/>
                <w:color w:val="C9D1D9"/>
              </w:rPr>
            </w:pP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Automatizar las demandas de sus clientes</w:t>
            </w:r>
          </w:p>
        </w:tc>
      </w:tr>
      <w:tr w:rsidR="006E33C2" w:rsidRPr="008C2396" w14:paraId="32535AD5" w14:textId="77777777" w:rsidTr="205EB464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A635274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94E985E" w14:textId="459BF828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205EB46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20/02/2022</w:t>
            </w:r>
          </w:p>
        </w:tc>
      </w:tr>
      <w:tr w:rsidR="00DB73D5" w:rsidRPr="008C2396" w14:paraId="38CE6D7D" w14:textId="77777777" w:rsidTr="205EB464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00FBD3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E8B1E45" w14:textId="0B8BE117" w:rsidR="006E33C2" w:rsidRPr="008C2396" w:rsidRDefault="205EB464" w:rsidP="205EB464">
            <w:pPr>
              <w:rPr>
                <w:rFonts w:ascii="Arial" w:eastAsia="Arial" w:hAnsi="Arial" w:cs="Arial"/>
                <w:color w:val="C9D1D9"/>
              </w:rPr>
            </w:pP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Despacho de</w:t>
            </w:r>
            <w:r w:rsidRPr="205EB464">
              <w:rPr>
                <w:rFonts w:ascii="Arial" w:eastAsia="Arial" w:hAnsi="Arial" w:cs="Arial"/>
                <w:color w:val="C9D1D9"/>
              </w:rPr>
              <w:t xml:space="preserve"> </w:t>
            </w: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abogados</w:t>
            </w:r>
          </w:p>
        </w:tc>
      </w:tr>
      <w:tr w:rsidR="00DB73D5" w:rsidRPr="008C2396" w14:paraId="2A9A0110" w14:textId="77777777" w:rsidTr="205EB464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25EBF7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1A4561E" w14:textId="1046D892" w:rsidR="006E33C2" w:rsidRPr="008C2396" w:rsidRDefault="205EB464" w:rsidP="205EB464">
            <w:pPr>
              <w:rPr>
                <w:rFonts w:ascii="Arial" w:eastAsia="Arial" w:hAnsi="Arial" w:cs="Arial"/>
                <w:color w:val="C9D1D9"/>
              </w:rPr>
            </w:pP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Despacho de</w:t>
            </w:r>
            <w:r w:rsidRPr="205EB464">
              <w:rPr>
                <w:rFonts w:ascii="Arial" w:eastAsia="Arial" w:hAnsi="Arial" w:cs="Arial"/>
                <w:color w:val="C9D1D9"/>
              </w:rPr>
              <w:t xml:space="preserve"> </w:t>
            </w: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abogados</w:t>
            </w:r>
          </w:p>
        </w:tc>
      </w:tr>
      <w:tr w:rsidR="006E33C2" w:rsidRPr="008C2396" w14:paraId="319C830F" w14:textId="77777777" w:rsidTr="205EB464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CC83E1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841D064" w14:textId="51A1AB17" w:rsidR="006E33C2" w:rsidRPr="008C2396" w:rsidRDefault="205EB464" w:rsidP="205EB46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205EB46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Arturo Torres Sierra</w:t>
            </w:r>
          </w:p>
        </w:tc>
      </w:tr>
    </w:tbl>
    <w:p w14:paraId="0562CB0E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</w:p>
    <w:p w14:paraId="25610C27" w14:textId="11A5E3C8" w:rsidR="0057111E" w:rsidRPr="008C2396" w:rsidRDefault="00AC1665" w:rsidP="0050044E">
      <w:pPr>
        <w:pStyle w:val="Ttulo1"/>
        <w:rPr>
          <w:rFonts w:cs="Arial"/>
          <w:szCs w:val="28"/>
        </w:rPr>
      </w:pPr>
      <w:bookmarkStart w:id="1" w:name="_Toc96717041"/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34CE0A41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1150FFC" w14:textId="77777777" w:rsidTr="205EB464">
        <w:trPr>
          <w:trHeight w:val="294"/>
        </w:trPr>
        <w:tc>
          <w:tcPr>
            <w:tcW w:w="10348" w:type="dxa"/>
            <w:shd w:val="clear" w:color="auto" w:fill="A50021"/>
          </w:tcPr>
          <w:p w14:paraId="6357A678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5E74C2B" w14:textId="77777777" w:rsidTr="205EB464">
        <w:trPr>
          <w:trHeight w:val="284"/>
        </w:trPr>
        <w:tc>
          <w:tcPr>
            <w:tcW w:w="10348" w:type="dxa"/>
            <w:shd w:val="clear" w:color="auto" w:fill="808080" w:themeFill="background1" w:themeFillShade="80"/>
          </w:tcPr>
          <w:p w14:paraId="7AD8A23C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24046FD" w14:textId="77777777" w:rsidTr="205EB464">
        <w:trPr>
          <w:trHeight w:val="933"/>
        </w:trPr>
        <w:tc>
          <w:tcPr>
            <w:tcW w:w="10348" w:type="dxa"/>
            <w:shd w:val="clear" w:color="auto" w:fill="auto"/>
          </w:tcPr>
          <w:p w14:paraId="262253BD" w14:textId="0D868AC6" w:rsidR="000D458D" w:rsidRPr="008C2396" w:rsidRDefault="205EB464" w:rsidP="205EB464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Crear una página web para realizar el llenado de formulario o solicitudes, realizar el pago o transacciones.</w:t>
            </w:r>
          </w:p>
          <w:p w14:paraId="4EF5858B" w14:textId="1E729D8A" w:rsidR="000D458D" w:rsidRPr="008C2396" w:rsidRDefault="205EB464" w:rsidP="205EB464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Poder llevar el seguimiento de las solicitudes desde un celular móvil.</w:t>
            </w:r>
          </w:p>
          <w:p w14:paraId="2F446575" w14:textId="08961B04" w:rsidR="000D458D" w:rsidRPr="008C2396" w:rsidRDefault="205EB464" w:rsidP="205EB464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205EB464">
              <w:rPr>
                <w:rFonts w:ascii="Arial" w:eastAsia="Arial" w:hAnsi="Arial" w:cs="Arial"/>
                <w:b/>
                <w:bCs/>
                <w:color w:val="000000" w:themeColor="text1"/>
              </w:rPr>
              <w:t>Los colores para utilizar deberán ser Azul marino y blanco, sin embargo, acepto propuestas.</w:t>
            </w:r>
          </w:p>
          <w:p w14:paraId="4681C4C0" w14:textId="145D58C7" w:rsidR="000D458D" w:rsidRPr="008C2396" w:rsidRDefault="000D458D" w:rsidP="205EB464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</w:tr>
      <w:tr w:rsidR="00554294" w:rsidRPr="008C2396" w14:paraId="04126A63" w14:textId="77777777" w:rsidTr="205EB464">
        <w:trPr>
          <w:trHeight w:val="278"/>
        </w:trPr>
        <w:tc>
          <w:tcPr>
            <w:tcW w:w="10348" w:type="dxa"/>
            <w:shd w:val="clear" w:color="auto" w:fill="808080" w:themeFill="background1" w:themeFillShade="80"/>
          </w:tcPr>
          <w:p w14:paraId="5E2D330C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4767AD4" w14:textId="77777777" w:rsidTr="205EB464">
        <w:trPr>
          <w:trHeight w:val="1189"/>
        </w:trPr>
        <w:tc>
          <w:tcPr>
            <w:tcW w:w="10348" w:type="dxa"/>
            <w:shd w:val="clear" w:color="auto" w:fill="auto"/>
          </w:tcPr>
          <w:p w14:paraId="39DFA3A0" w14:textId="37D0A65F" w:rsidR="00554294" w:rsidRPr="008C2396" w:rsidRDefault="205EB464" w:rsidP="205EB46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205EB46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Crear una página web para el llenado de formularios o solicitudes, así como poder realizar pagos o transacciones a través de esta, la cual debe poder ser utilizada desde un dispositivo móvil.</w:t>
            </w:r>
          </w:p>
          <w:p w14:paraId="55852C84" w14:textId="053918EA" w:rsidR="00554294" w:rsidRPr="008C2396" w:rsidRDefault="205EB464" w:rsidP="205EB464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205EB46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Los colores principales deben ser Azul marino y Blanco.</w:t>
            </w:r>
          </w:p>
        </w:tc>
      </w:tr>
    </w:tbl>
    <w:p w14:paraId="62EBF3C5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B15092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2946DB8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997CC1D" w14:textId="1F761226" w:rsidR="007650F9" w:rsidRPr="008C2396" w:rsidRDefault="205EB464" w:rsidP="205EB464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eastAsia="Arial" w:hAnsi="Arial" w:cs="Arial"/>
          <w:color w:val="C9D1D9"/>
        </w:rPr>
      </w:pPr>
      <w:r w:rsidRPr="205EB464">
        <w:rPr>
          <w:rFonts w:ascii="Arial" w:eastAsia="Arial" w:hAnsi="Arial" w:cs="Arial"/>
          <w:b/>
          <w:bCs/>
          <w:color w:val="000000" w:themeColor="text1"/>
        </w:rPr>
        <w:t>Despacho de</w:t>
      </w:r>
      <w:r w:rsidRPr="205EB464">
        <w:rPr>
          <w:rFonts w:ascii="Arial" w:eastAsia="Arial" w:hAnsi="Arial" w:cs="Arial"/>
          <w:color w:val="C9D1D9"/>
        </w:rPr>
        <w:t xml:space="preserve"> </w:t>
      </w:r>
      <w:r w:rsidRPr="205EB464">
        <w:rPr>
          <w:rFonts w:ascii="Arial" w:eastAsia="Arial" w:hAnsi="Arial" w:cs="Arial"/>
          <w:b/>
          <w:bCs/>
          <w:color w:val="000000" w:themeColor="text1"/>
        </w:rPr>
        <w:t>abogados                                 Arturo Torres Sierra</w:t>
      </w:r>
    </w:p>
    <w:p w14:paraId="42138E8F" w14:textId="4682C352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205EB464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205EB464">
        <w:rPr>
          <w:rFonts w:ascii="Arial" w:hAnsi="Arial" w:cs="Arial"/>
          <w:b/>
          <w:bCs/>
          <w:sz w:val="22"/>
          <w:szCs w:val="22"/>
        </w:rPr>
        <w:t>_</w:t>
      </w:r>
      <w:r>
        <w:tab/>
      </w:r>
      <w:r w:rsidR="00E45C7F" w:rsidRPr="205EB464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205EB464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205EB464">
        <w:rPr>
          <w:rFonts w:ascii="Arial" w:hAnsi="Arial" w:cs="Arial"/>
          <w:b/>
          <w:bCs/>
          <w:sz w:val="22"/>
          <w:szCs w:val="22"/>
        </w:rPr>
        <w:t>__</w:t>
      </w:r>
    </w:p>
    <w:p w14:paraId="5EA99E0B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3F53119F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240F3FA" w14:textId="7E6C927B" w:rsidR="00933F02" w:rsidRPr="008C2396" w:rsidRDefault="00C758C6" w:rsidP="0050044E">
      <w:pPr>
        <w:pStyle w:val="Ttulo1"/>
        <w:rPr>
          <w:rFonts w:cs="Arial"/>
        </w:rPr>
      </w:pPr>
      <w:bookmarkStart w:id="2" w:name="_Toc96717042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6B699379" w14:textId="0B1BB32B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060CCB" w:rsidRPr="008C2396" w14:paraId="3FB17D18" w14:textId="77777777" w:rsidTr="205EB46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2670E04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 w:themeFill="background1"/>
          </w:tcPr>
          <w:p w14:paraId="4B4D2DB2" w14:textId="606089E2" w:rsidR="00752596" w:rsidRPr="008C2396" w:rsidRDefault="017C4DC7" w:rsidP="205EB464">
            <w:pPr>
              <w:jc w:val="center"/>
              <w:rPr>
                <w:rFonts w:ascii="Arial" w:hAnsi="Arial" w:cs="Arial"/>
                <w:b/>
                <w:bCs/>
                <w:color w:val="D9D9D9"/>
                <w:sz w:val="22"/>
                <w:szCs w:val="22"/>
              </w:rPr>
            </w:pPr>
            <w:r w:rsidRPr="205EB46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20/02/2022</w:t>
            </w:r>
          </w:p>
        </w:tc>
        <w:tc>
          <w:tcPr>
            <w:tcW w:w="1662" w:type="dxa"/>
            <w:shd w:val="clear" w:color="auto" w:fill="A50021"/>
          </w:tcPr>
          <w:p w14:paraId="4DADC20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 w:themeFill="background1"/>
          </w:tcPr>
          <w:p w14:paraId="2084F0DA" w14:textId="47EA8209" w:rsidR="00752596" w:rsidRPr="009475D4" w:rsidRDefault="009475D4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9475D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24</w:t>
            </w:r>
            <w:r w:rsidR="00752596" w:rsidRPr="009475D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Pr="009475D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02</w:t>
            </w:r>
            <w:r w:rsidR="00752596" w:rsidRPr="009475D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Pr="009475D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2022</w:t>
            </w:r>
          </w:p>
        </w:tc>
      </w:tr>
      <w:tr w:rsidR="00C5127D" w:rsidRPr="008C2396" w14:paraId="7A7C7364" w14:textId="77777777" w:rsidTr="205EB46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046D7F0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08F22BE" w14:textId="77777777" w:rsidTr="004B042A">
        <w:trPr>
          <w:trHeight w:val="1049"/>
        </w:trPr>
        <w:tc>
          <w:tcPr>
            <w:tcW w:w="2836" w:type="dxa"/>
            <w:shd w:val="clear" w:color="auto" w:fill="A50021"/>
            <w:vAlign w:val="center"/>
          </w:tcPr>
          <w:p w14:paraId="4F7EEA3F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8CE6F91" w14:textId="08F51781" w:rsidR="008355CE" w:rsidRPr="008328D7" w:rsidRDefault="205EB464" w:rsidP="00453E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28D7">
              <w:rPr>
                <w:rFonts w:ascii="Arial" w:hAnsi="Arial" w:cs="Arial"/>
                <w:b/>
                <w:bCs/>
                <w:sz w:val="22"/>
                <w:szCs w:val="22"/>
              </w:rPr>
              <w:t>La página web será capaz de atender la demanda de numerosos clientes, así como también tendrá soporté para realizar pagos de manera muy segura y accesible</w:t>
            </w:r>
          </w:p>
        </w:tc>
      </w:tr>
      <w:tr w:rsidR="006962B9" w:rsidRPr="008C2396" w14:paraId="46277BDA" w14:textId="77777777" w:rsidTr="004B042A">
        <w:trPr>
          <w:trHeight w:val="1121"/>
        </w:trPr>
        <w:tc>
          <w:tcPr>
            <w:tcW w:w="2836" w:type="dxa"/>
            <w:shd w:val="clear" w:color="auto" w:fill="A50021"/>
            <w:vAlign w:val="center"/>
          </w:tcPr>
          <w:p w14:paraId="0B6E9730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5463499" w14:textId="77777777" w:rsidR="00D30BF1" w:rsidRPr="004B042A" w:rsidRDefault="00C561BA" w:rsidP="00C33F61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B042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La </w:t>
            </w:r>
            <w:r w:rsidR="006C41D0" w:rsidRPr="004B042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página</w:t>
            </w:r>
            <w:r w:rsidRPr="004B042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web deberá funcionar en cualquier dispositivo </w:t>
            </w:r>
            <w:r w:rsidR="006C41D0" w:rsidRPr="004B042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móvil.</w:t>
            </w:r>
          </w:p>
          <w:p w14:paraId="3A75A9E5" w14:textId="77777777" w:rsidR="008D1F5A" w:rsidRPr="004B042A" w:rsidRDefault="00A94BE7" w:rsidP="00C33F61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B042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Se deberán poder realizar pagos sin ningún inconvenie</w:t>
            </w:r>
            <w:r w:rsidR="00400D83" w:rsidRPr="004B042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nte.</w:t>
            </w:r>
          </w:p>
          <w:p w14:paraId="15AE9EAA" w14:textId="1B7B5E3E" w:rsidR="00400D83" w:rsidRPr="004B042A" w:rsidRDefault="0041646B" w:rsidP="00C33F61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B042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Se podrá acceder desde cualquier navegador web.</w:t>
            </w:r>
          </w:p>
        </w:tc>
      </w:tr>
      <w:tr w:rsidR="00D51922" w:rsidRPr="008C2396" w14:paraId="7148573E" w14:textId="77777777" w:rsidTr="0071555A">
        <w:trPr>
          <w:trHeight w:val="1123"/>
        </w:trPr>
        <w:tc>
          <w:tcPr>
            <w:tcW w:w="2836" w:type="dxa"/>
            <w:shd w:val="clear" w:color="auto" w:fill="A50021"/>
            <w:vAlign w:val="center"/>
          </w:tcPr>
          <w:p w14:paraId="428A4518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8774310" w14:textId="4D75B62D" w:rsidR="000553BF" w:rsidRPr="000553BF" w:rsidRDefault="008C70DB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La página web aumentar</w:t>
            </w:r>
            <w:r w:rsidR="0058606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á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 xml:space="preserve"> la seguridad para poder </w:t>
            </w:r>
            <w:r w:rsidR="006666F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realizar los pagos y dar seguridad a los usuario</w:t>
            </w:r>
            <w:r w:rsidR="00093CD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 xml:space="preserve">s, sin embargo eso </w:t>
            </w:r>
            <w:r w:rsidR="0058606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reducirá la velocidad en cargar la página.</w:t>
            </w:r>
          </w:p>
        </w:tc>
      </w:tr>
      <w:tr w:rsidR="006962B9" w:rsidRPr="008C2396" w14:paraId="6678A368" w14:textId="77777777" w:rsidTr="00BC3987">
        <w:trPr>
          <w:trHeight w:val="1820"/>
        </w:trPr>
        <w:tc>
          <w:tcPr>
            <w:tcW w:w="2836" w:type="dxa"/>
            <w:shd w:val="clear" w:color="auto" w:fill="A50021"/>
            <w:vAlign w:val="center"/>
          </w:tcPr>
          <w:p w14:paraId="3EABC9AB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51"/>
            </w:tblGrid>
            <w:tr w:rsidR="007F6483" w:rsidRPr="008C2396" w14:paraId="75907AC8" w14:textId="77777777" w:rsidTr="00287554">
              <w:tc>
                <w:tcPr>
                  <w:tcW w:w="0" w:type="auto"/>
                  <w:shd w:val="clear" w:color="auto" w:fill="A6A6A6"/>
                </w:tcPr>
                <w:p w14:paraId="59963C4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CF7CAE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7F6483" w:rsidRPr="008C2396" w14:paraId="61CDCEAD" w14:textId="77777777" w:rsidTr="00287554">
              <w:tc>
                <w:tcPr>
                  <w:tcW w:w="0" w:type="auto"/>
                  <w:shd w:val="clear" w:color="auto" w:fill="auto"/>
                </w:tcPr>
                <w:p w14:paraId="73FE3EA4" w14:textId="77777777" w:rsidR="00F0451E" w:rsidRDefault="00090ACA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Usuario 1</w:t>
                  </w:r>
                </w:p>
                <w:p w14:paraId="62543652" w14:textId="55638438" w:rsidR="00C12196" w:rsidRDefault="00B50D1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Prueba beta</w:t>
                  </w:r>
                </w:p>
                <w:p w14:paraId="6BB9E253" w14:textId="57667A2A" w:rsidR="00B50D10" w:rsidRPr="008C2396" w:rsidRDefault="00B50D1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Usuario 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DE523C" w14:textId="6A9ADEB9" w:rsidR="00F0451E" w:rsidRPr="008C2396" w:rsidRDefault="00E86F1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Probara</w:t>
                  </w:r>
                  <w:r w:rsidR="007F6483">
                    <w:rPr>
                      <w:rFonts w:ascii="Arial" w:hAnsi="Arial" w:cs="Arial"/>
                      <w:sz w:val="20"/>
                      <w:szCs w:val="20"/>
                    </w:rPr>
                    <w:t xml:space="preserve"> en primera persona los </w:t>
                  </w:r>
                  <w:r w:rsidR="00C12196">
                    <w:rPr>
                      <w:rFonts w:ascii="Arial" w:hAnsi="Arial" w:cs="Arial"/>
                      <w:sz w:val="20"/>
                      <w:szCs w:val="20"/>
                    </w:rPr>
                    <w:t>programas</w:t>
                  </w:r>
                  <w:r w:rsidR="007F6483">
                    <w:rPr>
                      <w:rFonts w:ascii="Arial" w:hAnsi="Arial" w:cs="Arial"/>
                      <w:sz w:val="20"/>
                      <w:szCs w:val="20"/>
                    </w:rPr>
                    <w:t xml:space="preserve"> de la </w:t>
                  </w:r>
                  <w:r w:rsidR="00C12196">
                    <w:rPr>
                      <w:rFonts w:ascii="Arial" w:hAnsi="Arial" w:cs="Arial"/>
                      <w:sz w:val="20"/>
                      <w:szCs w:val="20"/>
                    </w:rPr>
                    <w:t>página</w:t>
                  </w:r>
                  <w:r w:rsidR="007F6483">
                    <w:rPr>
                      <w:rFonts w:ascii="Arial" w:hAnsi="Arial" w:cs="Arial"/>
                      <w:sz w:val="20"/>
                      <w:szCs w:val="20"/>
                    </w:rPr>
                    <w:t xml:space="preserve"> web y enviara correos detallados de problemas o sugerencias para el mejoramiento y optimización de esta.</w:t>
                  </w:r>
                </w:p>
              </w:tc>
            </w:tr>
            <w:tr w:rsidR="007F6483" w:rsidRPr="008C2396" w14:paraId="52E56223" w14:textId="77777777" w:rsidTr="00287554">
              <w:tc>
                <w:tcPr>
                  <w:tcW w:w="0" w:type="auto"/>
                  <w:shd w:val="clear" w:color="auto" w:fill="auto"/>
                </w:tcPr>
                <w:p w14:paraId="1CC356A4" w14:textId="77777777" w:rsidR="007F6483" w:rsidRDefault="007F6483" w:rsidP="007F648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Usuario 2</w:t>
                  </w:r>
                </w:p>
                <w:p w14:paraId="117D3500" w14:textId="77777777" w:rsidR="00B50D10" w:rsidRDefault="00B50D10" w:rsidP="007F648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Prueba beta</w:t>
                  </w:r>
                </w:p>
                <w:p w14:paraId="07547A01" w14:textId="5381E9E6" w:rsidR="00B50D10" w:rsidRPr="008C2396" w:rsidRDefault="00B50D10" w:rsidP="007F648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Usuario 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043CB0F" w14:textId="257DF9E3" w:rsidR="007F6483" w:rsidRPr="008C2396" w:rsidRDefault="007F6483" w:rsidP="007F648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Probara en primera persona los </w:t>
                  </w:r>
                  <w:r w:rsidR="00C12196">
                    <w:rPr>
                      <w:rFonts w:ascii="Arial" w:hAnsi="Arial" w:cs="Arial"/>
                      <w:sz w:val="20"/>
                      <w:szCs w:val="20"/>
                    </w:rPr>
                    <w:t xml:space="preserve">procesos de pago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 la </w:t>
                  </w:r>
                  <w:r w:rsidR="00C12196">
                    <w:rPr>
                      <w:rFonts w:ascii="Arial" w:hAnsi="Arial" w:cs="Arial"/>
                      <w:sz w:val="20"/>
                      <w:szCs w:val="20"/>
                    </w:rPr>
                    <w:t>página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web y enviara correos detallados de problemas o sugerencias para el mejoramiento y optimización de esta.</w:t>
                  </w:r>
                </w:p>
              </w:tc>
            </w:tr>
          </w:tbl>
          <w:p w14:paraId="07459315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18FF6468" w14:textId="77777777" w:rsidTr="205EB464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91D1021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CD605FD" w14:textId="08F109B2" w:rsidR="00660212" w:rsidRPr="0073102E" w:rsidRDefault="00660212" w:rsidP="0031230D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73102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Contar con datos bancarios.</w:t>
            </w:r>
          </w:p>
          <w:p w14:paraId="06994480" w14:textId="70365620" w:rsidR="0073102E" w:rsidRPr="00BC3987" w:rsidRDefault="00660212" w:rsidP="0031230D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 w:rsidRPr="0073102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Contar con </w:t>
            </w:r>
            <w:r w:rsidR="00255C64" w:rsidRPr="0073102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un </w:t>
            </w:r>
            <w:r w:rsidR="0073102E" w:rsidRPr="0073102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público</w:t>
            </w:r>
            <w:r w:rsidR="00255C64" w:rsidRPr="0073102E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objetivo</w:t>
            </w:r>
            <w:r w:rsidR="00255C64" w:rsidRPr="0073102E"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.</w:t>
            </w:r>
          </w:p>
          <w:p w14:paraId="556879C3" w14:textId="518126A0" w:rsidR="000839E2" w:rsidRPr="008C2396" w:rsidRDefault="000839E2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6976" w:rsidRPr="008C2396" w14:paraId="499918BA" w14:textId="77777777" w:rsidTr="00BC3987">
        <w:trPr>
          <w:trHeight w:val="993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18A9A00" w14:textId="6FB641AF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B1D625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6DFB9E20" w14:textId="1EB5716D" w:rsidR="00406976" w:rsidRPr="008C2396" w:rsidRDefault="0082562F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03CDEE02" wp14:editId="03B6C05B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121285</wp:posOffset>
                      </wp:positionV>
                      <wp:extent cx="209550" cy="257175"/>
                      <wp:effectExtent l="0" t="0" r="0" b="0"/>
                      <wp:wrapNone/>
                      <wp:docPr id="43" name="Signo de multiplicació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A0E4A" id="Signo de multiplicación 43" o:spid="_x0000_s1026" style="position:absolute;margin-left:66.6pt;margin-top:9.55pt;width:16.5pt;height:20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6CE89DF1" wp14:editId="43A001C2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116840</wp:posOffset>
                      </wp:positionV>
                      <wp:extent cx="209550" cy="257175"/>
                      <wp:effectExtent l="0" t="0" r="0" b="0"/>
                      <wp:wrapNone/>
                      <wp:docPr id="40" name="Signo de multiplicació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55A0F" id="Signo de multiplicación 40" o:spid="_x0000_s1026" style="position:absolute;margin-left:-1.95pt;margin-top:9.2pt;width:16.5pt;height:20.2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09D6795B" wp14:editId="12407816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106045</wp:posOffset>
                      </wp:positionV>
                      <wp:extent cx="209550" cy="257175"/>
                      <wp:effectExtent l="0" t="0" r="0" b="0"/>
                      <wp:wrapNone/>
                      <wp:docPr id="38" name="Signo de multiplicació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95C9C" id="Signo de multiplicación 38" o:spid="_x0000_s1026" style="position:absolute;margin-left:200.1pt;margin-top:8.35pt;width:16.5pt;height:20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D024DF6" wp14:editId="5484DE89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97790</wp:posOffset>
                      </wp:positionV>
                      <wp:extent cx="209550" cy="257175"/>
                      <wp:effectExtent l="0" t="0" r="0" b="0"/>
                      <wp:wrapNone/>
                      <wp:docPr id="1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BAFA5" id="Signo de multiplicación 1" o:spid="_x0000_s1026" style="position:absolute;margin-left:142.35pt;margin-top:7.7pt;width:16.5pt;height:20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</w:p>
          <w:p w14:paraId="1B544FC8" w14:textId="52A10C13" w:rsidR="00F1592D" w:rsidRPr="008C2396" w:rsidRDefault="00A12EC7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7040E8C2" wp14:editId="30386600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-6985</wp:posOffset>
                      </wp:positionV>
                      <wp:extent cx="181295" cy="159480"/>
                      <wp:effectExtent l="38100" t="57150" r="47625" b="50165"/>
                      <wp:wrapNone/>
                      <wp:docPr id="17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295" cy="15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E53C1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7" o:spid="_x0000_s1026" type="#_x0000_t75" style="position:absolute;margin-left:200.65pt;margin-top:-1.25pt;width:15.7pt;height:13.9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464E81EF" wp14:editId="1B395A46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24765</wp:posOffset>
                      </wp:positionV>
                      <wp:extent cx="139320" cy="131445"/>
                      <wp:effectExtent l="38100" t="38100" r="51435" b="40005"/>
                      <wp:wrapNone/>
                      <wp:docPr id="14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320" cy="131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D52FE8" id="Entrada de lápiz 14" o:spid="_x0000_s1026" type="#_x0000_t75" style="position:absolute;margin-left:145.9pt;margin-top:1.25pt;width:12.35pt;height:11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797FEC21" wp14:editId="6779AE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-6985</wp:posOffset>
                      </wp:positionV>
                      <wp:extent cx="99720" cy="140970"/>
                      <wp:effectExtent l="38100" t="38100" r="52705" b="49530"/>
                      <wp:wrapNone/>
                      <wp:docPr id="6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720" cy="140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4B0520" id="Entrada de lápiz 6" o:spid="_x0000_s1026" type="#_x0000_t75" style="position:absolute;margin-left:-1.05pt;margin-top:-1.25pt;width:9.25pt;height:12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23BF476C" wp14:editId="76338056">
                      <wp:simplePos x="0" y="0"/>
                      <wp:positionH relativeFrom="column">
                        <wp:posOffset>138130</wp:posOffset>
                      </wp:positionH>
                      <wp:positionV relativeFrom="paragraph">
                        <wp:posOffset>40325</wp:posOffset>
                      </wp:positionV>
                      <wp:extent cx="360" cy="360"/>
                      <wp:effectExtent l="38100" t="38100" r="57150" b="5715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F3061" id="Entrada de lápiz 3" o:spid="_x0000_s1026" type="#_x0000_t75" style="position:absolute;margin-left:10.2pt;margin-top:2.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JZrYOnSAQAAmwQAABAAAAAAAAAAAAAAAAAA&#10;0AMAAGRycy9pbmsvaW5rMS54bWxQSwECLQAUAAYACAAAACEA+2BagNwAAAAFAQAADwAAAAAAAAAA&#10;AAAAAADQBQAAZHJzL2Rvd25yZXYueG1sUEsBAi0AFAAGAAgAAAAhAHkYvJ2/AAAAIQEAABkAAAAA&#10;AAAAAAAAAAAA2QYAAGRycy9fcmVscy9lMm9Eb2MueG1sLnJlbHNQSwUGAAAAAAYABgB4AQAAzwcA&#10;AAAA&#10;">
                      <v:imagedata r:id="rId15" o:title="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0DF9E56" w14:textId="3ECBA7CC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AD982E" w14:textId="31BE3D54" w:rsidR="00EB3B75" w:rsidRPr="008C2396" w:rsidRDefault="00A12EC7" w:rsidP="00EB3B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039DF364" wp14:editId="6B415199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15240</wp:posOffset>
                      </wp:positionV>
                      <wp:extent cx="197350" cy="97790"/>
                      <wp:effectExtent l="38100" t="38100" r="12700" b="54610"/>
                      <wp:wrapNone/>
                      <wp:docPr id="20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350" cy="977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82BEC0" id="Entrada de lápiz 20" o:spid="_x0000_s1026" type="#_x0000_t75" style="position:absolute;margin-left:-2.85pt;margin-top:.5pt;width:17pt;height:9.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">
                      <v:imagedata r:id="rId17" o:title=""/>
                    </v:shape>
                  </w:pict>
                </mc:Fallback>
              </mc:AlternateConten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44E871BC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687C215" w14:textId="77777777" w:rsidTr="205EB464">
        <w:trPr>
          <w:trHeight w:val="1348"/>
        </w:trPr>
        <w:tc>
          <w:tcPr>
            <w:tcW w:w="2836" w:type="dxa"/>
            <w:vMerge/>
            <w:vAlign w:val="center"/>
          </w:tcPr>
          <w:p w14:paraId="144A5D2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6225044" w14:textId="60D443F4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38610EB" w14:textId="38A7BAB9" w:rsidR="00406976" w:rsidRPr="00D1764B" w:rsidRDefault="0082562F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1C4B32DE" wp14:editId="3F80A31C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-387985</wp:posOffset>
                      </wp:positionV>
                      <wp:extent cx="209550" cy="257175"/>
                      <wp:effectExtent l="0" t="0" r="0" b="0"/>
                      <wp:wrapNone/>
                      <wp:docPr id="39" name="Signo de multiplicació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1B3EE" id="Signo de multiplicación 39" o:spid="_x0000_s1026" style="position:absolute;margin-left:-2.95pt;margin-top:-30.55pt;width:16.5pt;height:20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</w:p>
          <w:p w14:paraId="46229F92" w14:textId="1349A076" w:rsidR="00406976" w:rsidRPr="00D1764B" w:rsidRDefault="0082562F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27078202" wp14:editId="522E4B69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97790</wp:posOffset>
                      </wp:positionV>
                      <wp:extent cx="209550" cy="257175"/>
                      <wp:effectExtent l="0" t="0" r="0" b="0"/>
                      <wp:wrapNone/>
                      <wp:docPr id="41" name="Signo de multiplicació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06580" id="Signo de multiplicación 41" o:spid="_x0000_s1026" style="position:absolute;margin-left:-2.95pt;margin-top:7.7pt;width:16.5pt;height:20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E00E00F" w14:textId="7527B4E2" w:rsidR="00406976" w:rsidRPr="00D1764B" w:rsidRDefault="0082562F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52CE50FC" wp14:editId="16CD9F9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122555</wp:posOffset>
                      </wp:positionV>
                      <wp:extent cx="209550" cy="257175"/>
                      <wp:effectExtent l="0" t="0" r="0" b="0"/>
                      <wp:wrapNone/>
                      <wp:docPr id="42" name="Signo de multiplicació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883C5" id="Signo de multiplicación 42" o:spid="_x0000_s1026" style="position:absolute;margin-left:-2.95pt;margin-top:9.65pt;width:16.5pt;height:20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 w:rsidR="00A12EC7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06DA825A" wp14:editId="56DB114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22225</wp:posOffset>
                      </wp:positionV>
                      <wp:extent cx="116205" cy="261450"/>
                      <wp:effectExtent l="57150" t="38100" r="36195" b="43815"/>
                      <wp:wrapNone/>
                      <wp:docPr id="26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05" cy="261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B347C5" id="Entrada de lápiz 26" o:spid="_x0000_s1026" type="#_x0000_t75" style="position:absolute;margin-left:.4pt;margin-top:1.05pt;width:10.55pt;height:22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">
                      <v:imagedata r:id="rId19" o:title="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34F9818" w14:textId="34CC6591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16D3C8F6" w14:textId="32B6826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74DF61B" w14:textId="47F74BE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</w:t>
            </w:r>
            <w:r w:rsidR="0082562F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 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</w:t>
            </w:r>
          </w:p>
          <w:p w14:paraId="637805D2" w14:textId="14E83A3A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45F5C4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0BDDDD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2B0269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BF0F3A" w14:textId="1DED56B9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627ADD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309EF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2A15AE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39636EA4" w14:textId="77777777" w:rsidTr="205EB464">
        <w:trPr>
          <w:trHeight w:val="1348"/>
        </w:trPr>
        <w:tc>
          <w:tcPr>
            <w:tcW w:w="2836" w:type="dxa"/>
            <w:vMerge/>
            <w:vAlign w:val="center"/>
          </w:tcPr>
          <w:p w14:paraId="463F29E8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A522C2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B7B4B86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3CB11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72C681AC" w14:textId="377DC943" w:rsidR="00406976" w:rsidRPr="00D1764B" w:rsidRDefault="0082562F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2707E3B8" wp14:editId="3ED221E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101600</wp:posOffset>
                      </wp:positionV>
                      <wp:extent cx="209550" cy="257175"/>
                      <wp:effectExtent l="0" t="0" r="0" b="0"/>
                      <wp:wrapNone/>
                      <wp:docPr id="44" name="Signo de multiplicació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07713" id="Signo de multiplicación 44" o:spid="_x0000_s1026" style="position:absolute;margin-left:-2.4pt;margin-top:8pt;width:16.5pt;height:20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BB3BE24" w14:textId="5668F323" w:rsidR="00406976" w:rsidRPr="00D1764B" w:rsidRDefault="0082562F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3F19733C" wp14:editId="426E6C9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112395</wp:posOffset>
                      </wp:positionV>
                      <wp:extent cx="209550" cy="257175"/>
                      <wp:effectExtent l="0" t="0" r="0" b="0"/>
                      <wp:wrapNone/>
                      <wp:docPr id="45" name="Signo de multiplicació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28EAB" id="Signo de multiplicación 45" o:spid="_x0000_s1026" style="position:absolute;margin-left:-2.4pt;margin-top:8.85pt;width:16.5pt;height:20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 w:rsidR="00A12EC7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033B63C3" wp14:editId="1E8A1B1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29845</wp:posOffset>
                      </wp:positionV>
                      <wp:extent cx="109270" cy="277670"/>
                      <wp:effectExtent l="38100" t="57150" r="43180" b="46355"/>
                      <wp:wrapNone/>
                      <wp:docPr id="33" name="Entrada de lápiz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270" cy="277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21F6E9" id="Entrada de lápiz 33" o:spid="_x0000_s1026" type="#_x0000_t75" style="position:absolute;margin-left:.3pt;margin-top:1.65pt;width:10pt;height:23.2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">
                      <v:imagedata r:id="rId21" o:title="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093E6E6" w14:textId="1CC3130B" w:rsidR="00406976" w:rsidRPr="00D1764B" w:rsidRDefault="00BC3987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69CC325A" wp14:editId="7E276D4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90170</wp:posOffset>
                      </wp:positionV>
                      <wp:extent cx="209550" cy="257175"/>
                      <wp:effectExtent l="0" t="0" r="0" b="0"/>
                      <wp:wrapNone/>
                      <wp:docPr id="46" name="Signo de multiplicació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9D320" id="Signo de multiplicación 46" o:spid="_x0000_s1026" style="position:absolute;margin-left:-3.15pt;margin-top:7.1pt;width:16.5pt;height:20.2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96BFDF0" w14:textId="06CFA7D8" w:rsidR="00406976" w:rsidRPr="00D1764B" w:rsidRDefault="00A12EC7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7" behindDoc="0" locked="0" layoutInCell="1" allowOverlap="1" wp14:anchorId="310803B0" wp14:editId="1BA49BF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11430</wp:posOffset>
                      </wp:positionV>
                      <wp:extent cx="114300" cy="105480"/>
                      <wp:effectExtent l="38100" t="38100" r="19050" b="46990"/>
                      <wp:wrapNone/>
                      <wp:docPr id="36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0" cy="10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0BD18D" id="Entrada de lápiz 36" o:spid="_x0000_s1026" type="#_x0000_t75" style="position:absolute;margin-left:.4pt;margin-top:.2pt;width:10.4pt;height:9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">
                      <v:imagedata r:id="rId23" o:title="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029EDD9B" w14:textId="7FF810AA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lastRenderedPageBreak/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43CE0">
              <w:rPr>
                <w:rFonts w:ascii="Arial" w:hAnsi="Arial" w:cs="Arial"/>
                <w:sz w:val="22"/>
                <w:szCs w:val="22"/>
              </w:rPr>
            </w:r>
            <w:r w:rsidR="00743CE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3A0FF5F2" w14:textId="06A2D240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A5112CA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Versión</w:t>
            </w:r>
          </w:p>
          <w:p w14:paraId="52585E8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5B3AA9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27A1C8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EDDC12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D4FFA5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DA7F1CD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lastRenderedPageBreak/>
              <w:t>_______</w:t>
            </w:r>
          </w:p>
          <w:p w14:paraId="38E9C08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73F5F2A" w14:textId="77777777" w:rsidTr="205EB46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07794FD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6F9AA7D" w14:textId="18A76D14" w:rsidR="000C0F24" w:rsidRPr="008C2396" w:rsidRDefault="00BC3987" w:rsidP="00DD4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3A6BD726" wp14:editId="66BDC124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125095</wp:posOffset>
                      </wp:positionV>
                      <wp:extent cx="209550" cy="257175"/>
                      <wp:effectExtent l="0" t="0" r="0" b="0"/>
                      <wp:wrapNone/>
                      <wp:docPr id="47" name="Signo de multiplicación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571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A7887" id="Signo de multiplicación 47" o:spid="_x0000_s1026" style="position:absolute;margin-left:257.85pt;margin-top:9.85pt;width:16.5pt;height:20.2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" path="m31224,77333l69433,46201r35342,43374l140117,46201r38209,31132l136563,128588r41763,51254l140117,210974,104775,167600,69433,210974,31224,179842,72987,128588,31224,77333xe" fillcolor="#4472c4 [3204]" strokecolor="#1f3763 [1604]" strokeweight="1pt">
                      <v:stroke joinstyle="miter"/>
                      <v:path arrowok="t" o:connecttype="custom" o:connectlocs="31224,77333;69433,46201;104775,89575;140117,46201;178326,77333;136563,128588;178326,179842;140117,210974;104775,167600;69433,210974;31224,179842;72987,128588;31224,77333" o:connectangles="0,0,0,0,0,0,0,0,0,0,0,0,0"/>
                    </v:shape>
                  </w:pict>
                </mc:Fallback>
              </mc:AlternateConten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630AD66" w14:textId="230D07F6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8BB5D3A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3940"/>
        <w:gridCol w:w="1316"/>
        <w:gridCol w:w="2511"/>
      </w:tblGrid>
      <w:tr w:rsidR="00060CCB" w:rsidRPr="008C2396" w14:paraId="5C129997" w14:textId="77777777" w:rsidTr="00ED76E8">
        <w:tc>
          <w:tcPr>
            <w:tcW w:w="2723" w:type="dxa"/>
            <w:shd w:val="clear" w:color="auto" w:fill="A6A6A6"/>
          </w:tcPr>
          <w:p w14:paraId="67D95E8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940" w:type="dxa"/>
            <w:shd w:val="clear" w:color="auto" w:fill="A6A6A6"/>
          </w:tcPr>
          <w:p w14:paraId="4F6FD7A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5DF525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C15739C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1829076" w14:textId="77777777" w:rsidTr="00ED76E8">
        <w:tc>
          <w:tcPr>
            <w:tcW w:w="2723" w:type="dxa"/>
            <w:shd w:val="clear" w:color="auto" w:fill="auto"/>
          </w:tcPr>
          <w:p w14:paraId="2BA226A1" w14:textId="6AED6EAF" w:rsidR="008B73D8" w:rsidRPr="008C2396" w:rsidRDefault="00ED76E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Abogabot</w:t>
            </w:r>
            <w:proofErr w:type="spellEnd"/>
          </w:p>
        </w:tc>
        <w:tc>
          <w:tcPr>
            <w:tcW w:w="3940" w:type="dxa"/>
            <w:shd w:val="clear" w:color="auto" w:fill="auto"/>
          </w:tcPr>
          <w:p w14:paraId="17AD93B2" w14:textId="0E046574" w:rsidR="008B73D8" w:rsidRPr="008C2396" w:rsidRDefault="00CB0AE3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Gerencia</w:t>
            </w:r>
          </w:p>
        </w:tc>
        <w:tc>
          <w:tcPr>
            <w:tcW w:w="1316" w:type="dxa"/>
            <w:shd w:val="clear" w:color="auto" w:fill="auto"/>
          </w:tcPr>
          <w:p w14:paraId="0DE4B5B7" w14:textId="3672D2FF" w:rsidR="008B73D8" w:rsidRPr="008C2396" w:rsidRDefault="00ED76E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511" w:type="dxa"/>
            <w:shd w:val="clear" w:color="auto" w:fill="auto"/>
          </w:tcPr>
          <w:p w14:paraId="66204FF1" w14:textId="66BA1C3A" w:rsidR="008B73D8" w:rsidRPr="008C2396" w:rsidRDefault="00ED76E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Abogabot</w:t>
            </w:r>
            <w:proofErr w:type="spellEnd"/>
          </w:p>
        </w:tc>
      </w:tr>
      <w:tr w:rsidR="008B73D8" w:rsidRPr="008C2396" w14:paraId="2DBF0D7D" w14:textId="77777777" w:rsidTr="00ED76E8">
        <w:tc>
          <w:tcPr>
            <w:tcW w:w="2723" w:type="dxa"/>
            <w:shd w:val="clear" w:color="auto" w:fill="auto"/>
          </w:tcPr>
          <w:p w14:paraId="6B62F1B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940" w:type="dxa"/>
            <w:shd w:val="clear" w:color="auto" w:fill="auto"/>
          </w:tcPr>
          <w:p w14:paraId="02F2C34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80A4E5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921983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6EEEB9C" w14:textId="77777777" w:rsidR="006844B1" w:rsidRPr="00E16989" w:rsidRDefault="00C454AB" w:rsidP="00E16989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E16989">
        <w:rPr>
          <w:rFonts w:ascii="Arial" w:hAnsi="Arial" w:cs="Arial"/>
          <w:b/>
          <w:sz w:val="28"/>
          <w:szCs w:val="28"/>
        </w:rPr>
        <w:t>FASE DE PLANEACIÓN</w:t>
      </w:r>
      <w:r w:rsidR="006007F2" w:rsidRPr="00E16989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1F3B1409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1048"/>
        <w:gridCol w:w="990"/>
        <w:gridCol w:w="1116"/>
        <w:gridCol w:w="1516"/>
        <w:gridCol w:w="131"/>
        <w:gridCol w:w="1318"/>
        <w:gridCol w:w="1318"/>
        <w:gridCol w:w="416"/>
        <w:gridCol w:w="2135"/>
      </w:tblGrid>
      <w:tr w:rsidR="00060CCB" w:rsidRPr="008C2396" w14:paraId="25C7D50E" w14:textId="77777777" w:rsidTr="00C22D3E">
        <w:trPr>
          <w:trHeight w:val="182"/>
        </w:trPr>
        <w:tc>
          <w:tcPr>
            <w:tcW w:w="2502" w:type="dxa"/>
            <w:gridSpan w:val="3"/>
            <w:shd w:val="clear" w:color="auto" w:fill="A50021"/>
            <w:vAlign w:val="center"/>
          </w:tcPr>
          <w:p w14:paraId="225F805C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32" w:type="dxa"/>
            <w:gridSpan w:val="2"/>
            <w:shd w:val="clear" w:color="auto" w:fill="FFFFFF"/>
            <w:vAlign w:val="center"/>
          </w:tcPr>
          <w:p w14:paraId="562C75D1" w14:textId="16A6681B" w:rsidR="000E42E9" w:rsidRPr="008C2396" w:rsidRDefault="00FC736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22/02/2022</w:t>
            </w:r>
          </w:p>
        </w:tc>
        <w:tc>
          <w:tcPr>
            <w:tcW w:w="3183" w:type="dxa"/>
            <w:gridSpan w:val="4"/>
            <w:shd w:val="clear" w:color="auto" w:fill="A50021"/>
            <w:vAlign w:val="center"/>
          </w:tcPr>
          <w:p w14:paraId="48FF8E3E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135" w:type="dxa"/>
            <w:shd w:val="clear" w:color="auto" w:fill="FFFFFF"/>
            <w:vAlign w:val="center"/>
          </w:tcPr>
          <w:p w14:paraId="664355AD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FC6A030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F8EA60F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A91E84" w:rsidRPr="008C2396" w14:paraId="22DCFA1A" w14:textId="77777777" w:rsidTr="00C22D3E">
        <w:trPr>
          <w:trHeight w:val="226"/>
        </w:trPr>
        <w:tc>
          <w:tcPr>
            <w:tcW w:w="464" w:type="dxa"/>
            <w:shd w:val="clear" w:color="auto" w:fill="A6A6A6"/>
          </w:tcPr>
          <w:p w14:paraId="577B9AA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048" w:type="dxa"/>
            <w:shd w:val="clear" w:color="auto" w:fill="A6A6A6"/>
          </w:tcPr>
          <w:p w14:paraId="2FEFB39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2106" w:type="dxa"/>
            <w:gridSpan w:val="2"/>
            <w:shd w:val="clear" w:color="auto" w:fill="A6A6A6"/>
          </w:tcPr>
          <w:p w14:paraId="3EA412E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647" w:type="dxa"/>
            <w:gridSpan w:val="2"/>
            <w:shd w:val="clear" w:color="auto" w:fill="A6A6A6"/>
          </w:tcPr>
          <w:p w14:paraId="46EF2BB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14:paraId="53989DB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14:paraId="4E6E46B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551" w:type="dxa"/>
            <w:gridSpan w:val="2"/>
            <w:shd w:val="clear" w:color="auto" w:fill="A6A6A6"/>
          </w:tcPr>
          <w:p w14:paraId="1896312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A91E84" w:rsidRPr="008C2396" w14:paraId="1A965116" w14:textId="77777777" w:rsidTr="00C22D3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7DF4E37C" w14:textId="08F4A496" w:rsidR="001E1737" w:rsidRPr="00A91E84" w:rsidRDefault="00FC736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</w:t>
            </w:r>
          </w:p>
        </w:tc>
        <w:tc>
          <w:tcPr>
            <w:tcW w:w="1048" w:type="dxa"/>
            <w:shd w:val="clear" w:color="auto" w:fill="FFFFFF"/>
            <w:vAlign w:val="center"/>
          </w:tcPr>
          <w:p w14:paraId="44FB30F8" w14:textId="364376B5" w:rsidR="001E1737" w:rsidRPr="00A91E84" w:rsidRDefault="00887AB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Beta</w:t>
            </w:r>
          </w:p>
        </w:tc>
        <w:tc>
          <w:tcPr>
            <w:tcW w:w="2106" w:type="dxa"/>
            <w:gridSpan w:val="2"/>
            <w:shd w:val="clear" w:color="auto" w:fill="FFFFFF"/>
            <w:vAlign w:val="center"/>
          </w:tcPr>
          <w:p w14:paraId="1DA6542E" w14:textId="68B10370" w:rsidR="001E1737" w:rsidRPr="00A91E84" w:rsidRDefault="00C937E2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Proceso de </w:t>
            </w:r>
            <w:r w:rsidR="00A91E84"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creación de la página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4E1CF9D3" w14:textId="61B19E70" w:rsidR="001E1737" w:rsidRPr="00A91E84" w:rsidRDefault="00C937E2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</w:t>
            </w:r>
            <w:r w:rsidR="00887AB9"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ador</w:t>
            </w:r>
          </w:p>
          <w:p w14:paraId="3041E394" w14:textId="7B71A0D9" w:rsidR="00887AB9" w:rsidRPr="00A91E84" w:rsidRDefault="00C937E2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Arturo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22B00AE" w14:textId="4EBCCE5A" w:rsidR="001E1737" w:rsidRPr="00A91E84" w:rsidRDefault="00C937E2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42C6D796" w14:textId="70E61B1A" w:rsidR="001E1737" w:rsidRPr="00E56BB1" w:rsidRDefault="00E56BB1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E56BB1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24/02/2022</w:t>
            </w:r>
          </w:p>
        </w:tc>
        <w:tc>
          <w:tcPr>
            <w:tcW w:w="2551" w:type="dxa"/>
            <w:gridSpan w:val="2"/>
            <w:shd w:val="clear" w:color="auto" w:fill="FFFFFF"/>
            <w:vAlign w:val="center"/>
          </w:tcPr>
          <w:p w14:paraId="6E1831B3" w14:textId="4DFC87E3" w:rsidR="001E1737" w:rsidRPr="00E56BB1" w:rsidRDefault="00292AC0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</w:t>
            </w:r>
            <w:r w:rsidR="006522C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tomarán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en cuenta los errores o detalles propuestos por los usuarios beta para mejorar </w:t>
            </w:r>
            <w:r w:rsidR="00F93AF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la página web</w:t>
            </w:r>
          </w:p>
        </w:tc>
      </w:tr>
      <w:tr w:rsidR="00517F9B" w:rsidRPr="008C2396" w14:paraId="5102D76A" w14:textId="77777777" w:rsidTr="00C22D3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224B888C" w14:textId="520FFD82" w:rsidR="00517F9B" w:rsidRPr="00A91E84" w:rsidRDefault="006522C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</w:t>
            </w:r>
          </w:p>
        </w:tc>
        <w:tc>
          <w:tcPr>
            <w:tcW w:w="1048" w:type="dxa"/>
            <w:shd w:val="clear" w:color="auto" w:fill="FFFFFF"/>
            <w:vAlign w:val="center"/>
          </w:tcPr>
          <w:p w14:paraId="46C216B6" w14:textId="78EDEA8B" w:rsidR="00517F9B" w:rsidRPr="00A91E84" w:rsidRDefault="00517F9B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Prueba</w:t>
            </w:r>
          </w:p>
        </w:tc>
        <w:tc>
          <w:tcPr>
            <w:tcW w:w="2106" w:type="dxa"/>
            <w:gridSpan w:val="2"/>
            <w:shd w:val="clear" w:color="auto" w:fill="FFFFFF"/>
            <w:vAlign w:val="center"/>
          </w:tcPr>
          <w:p w14:paraId="1EEE1245" w14:textId="55D82745" w:rsidR="00517F9B" w:rsidRPr="00A91E84" w:rsidRDefault="004D2394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Se </w:t>
            </w:r>
            <w:r w:rsidR="00F93AF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habilitará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al </w:t>
            </w:r>
            <w:r w:rsidR="00F93AF2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público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objetivo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12D6FE5D" w14:textId="77777777" w:rsidR="004D2394" w:rsidRPr="00A91E84" w:rsidRDefault="004D2394" w:rsidP="004D239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Desarrollador</w:t>
            </w:r>
          </w:p>
          <w:p w14:paraId="2E3FA5DA" w14:textId="5CE8E2E4" w:rsidR="00517F9B" w:rsidRPr="00A91E84" w:rsidRDefault="004D2394" w:rsidP="004D239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Arturo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5ACA6C4B" w14:textId="6373DD57" w:rsidR="00517F9B" w:rsidRPr="00A91E84" w:rsidRDefault="00E56BB1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2A959C1" w14:textId="13820249" w:rsidR="00517F9B" w:rsidRPr="00E56BB1" w:rsidRDefault="00C73AD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27/02/2022</w:t>
            </w:r>
          </w:p>
        </w:tc>
        <w:tc>
          <w:tcPr>
            <w:tcW w:w="2551" w:type="dxa"/>
            <w:gridSpan w:val="2"/>
            <w:shd w:val="clear" w:color="auto" w:fill="FFFFFF"/>
            <w:vAlign w:val="center"/>
          </w:tcPr>
          <w:p w14:paraId="55E51927" w14:textId="59EC5F53" w:rsidR="00517F9B" w:rsidRPr="00E56BB1" w:rsidRDefault="00E56BB1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Una vez finalizada la etapa </w:t>
            </w:r>
            <w:r w:rsidR="00131B6B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comenzaran los ajustes mediante las sugerencias de más usuarios</w:t>
            </w:r>
          </w:p>
        </w:tc>
      </w:tr>
      <w:tr w:rsidR="00C22D3E" w:rsidRPr="008C2396" w14:paraId="0073A565" w14:textId="77777777" w:rsidTr="00C22D3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3764E888" w14:textId="4A7D5824" w:rsidR="00C22D3E" w:rsidRDefault="006522C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3</w:t>
            </w:r>
          </w:p>
        </w:tc>
        <w:tc>
          <w:tcPr>
            <w:tcW w:w="1048" w:type="dxa"/>
            <w:shd w:val="clear" w:color="auto" w:fill="FFFFFF"/>
            <w:vAlign w:val="center"/>
          </w:tcPr>
          <w:p w14:paraId="35398917" w14:textId="3873DA2F" w:rsidR="00C22D3E" w:rsidRDefault="006522C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Final</w:t>
            </w:r>
          </w:p>
        </w:tc>
        <w:tc>
          <w:tcPr>
            <w:tcW w:w="2106" w:type="dxa"/>
            <w:gridSpan w:val="2"/>
            <w:shd w:val="clear" w:color="auto" w:fill="FFFFFF"/>
            <w:vAlign w:val="center"/>
          </w:tcPr>
          <w:p w14:paraId="7B4D0F78" w14:textId="0928AD8A" w:rsidR="00C22D3E" w:rsidRDefault="006522C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La página web </w:t>
            </w:r>
            <w:r w:rsidR="00925E66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estará en funcionamiento para todos los</w:t>
            </w:r>
            <w:r w:rsidR="00C73AD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 </w:t>
            </w:r>
            <w:r w:rsidR="00925E66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usuarios</w:t>
            </w:r>
            <w:r w:rsidR="00C73AD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.</w:t>
            </w:r>
          </w:p>
        </w:tc>
        <w:tc>
          <w:tcPr>
            <w:tcW w:w="1647" w:type="dxa"/>
            <w:gridSpan w:val="2"/>
            <w:shd w:val="clear" w:color="auto" w:fill="FFFFFF"/>
            <w:vAlign w:val="center"/>
          </w:tcPr>
          <w:p w14:paraId="0314ED00" w14:textId="77777777" w:rsidR="00C73ADC" w:rsidRPr="00A91E84" w:rsidRDefault="00C73ADC" w:rsidP="00C73ADC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Desarrollador</w:t>
            </w:r>
          </w:p>
          <w:p w14:paraId="56575FCF" w14:textId="54D4D52B" w:rsidR="00C22D3E" w:rsidRPr="00A91E84" w:rsidRDefault="00C73ADC" w:rsidP="00C73ADC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A91E8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Arturo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710373B8" w14:textId="53A60B32" w:rsidR="00C22D3E" w:rsidRDefault="00C73AD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28/02/2022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14:paraId="2C7B4CC9" w14:textId="792C72ED" w:rsidR="00C22D3E" w:rsidRPr="00E56BB1" w:rsidRDefault="00C73AD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29/20/2022</w:t>
            </w:r>
          </w:p>
        </w:tc>
        <w:tc>
          <w:tcPr>
            <w:tcW w:w="2551" w:type="dxa"/>
            <w:gridSpan w:val="2"/>
            <w:shd w:val="clear" w:color="auto" w:fill="FFFFFF"/>
            <w:vAlign w:val="center"/>
          </w:tcPr>
          <w:p w14:paraId="113D8713" w14:textId="7745969D" w:rsidR="00C22D3E" w:rsidRDefault="00922849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Se espera tener mínimos detalles que se irán solucionando.</w:t>
            </w:r>
          </w:p>
        </w:tc>
      </w:tr>
      <w:tr w:rsidR="00000745" w:rsidRPr="008C2396" w14:paraId="30C2D28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ED5EE4F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</w:tbl>
    <w:p w14:paraId="2AB1920F" w14:textId="77777777" w:rsidR="00C22D3E" w:rsidRDefault="00C22D3E">
      <w:r>
        <w:br w:type="page"/>
      </w: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6"/>
      </w:tblGrid>
      <w:tr w:rsidR="00B66554" w:rsidRPr="008C2396" w14:paraId="5C71F136" w14:textId="77777777" w:rsidTr="0033769C">
        <w:trPr>
          <w:trHeight w:val="3413"/>
        </w:trPr>
        <w:tc>
          <w:tcPr>
            <w:tcW w:w="10452" w:type="dxa"/>
            <w:shd w:val="clear" w:color="auto" w:fill="FFFFFF"/>
            <w:vAlign w:val="center"/>
          </w:tcPr>
          <w:p w14:paraId="62199465" w14:textId="1123EFC2" w:rsidR="00B66554" w:rsidRPr="008C2396" w:rsidRDefault="00C22D3E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406AA2E" wp14:editId="3966E8FA">
                  <wp:extent cx="6534150" cy="2038350"/>
                  <wp:effectExtent l="0" t="0" r="0" b="0"/>
                  <wp:docPr id="48" name="Diagrama 4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  <w:p w14:paraId="0DA123B1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4C4CEA3D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895670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58596259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38C1F859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5A4D49C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2562F" w:rsidRPr="008C2396" w14:paraId="06713255" w14:textId="77777777" w:rsidTr="0031230D">
        <w:tc>
          <w:tcPr>
            <w:tcW w:w="4112" w:type="dxa"/>
            <w:shd w:val="clear" w:color="auto" w:fill="A6A6A6"/>
          </w:tcPr>
          <w:p w14:paraId="68F5E72F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28DE66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A97D4E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4FE142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93AF2" w:rsidRPr="008C2396" w14:paraId="0C8FE7CE" w14:textId="77777777" w:rsidTr="0031230D">
        <w:tc>
          <w:tcPr>
            <w:tcW w:w="4112" w:type="dxa"/>
            <w:shd w:val="clear" w:color="auto" w:fill="auto"/>
          </w:tcPr>
          <w:p w14:paraId="41004F19" w14:textId="1336F6D6" w:rsidR="00F93AF2" w:rsidRPr="008C2396" w:rsidRDefault="00F93AF2" w:rsidP="00F93AF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Abogabot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C0C651" w14:textId="3EA83533" w:rsidR="00F93AF2" w:rsidRPr="008C2396" w:rsidRDefault="00F93AF2" w:rsidP="00F93AF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Gerencia</w:t>
            </w:r>
          </w:p>
        </w:tc>
        <w:tc>
          <w:tcPr>
            <w:tcW w:w="1316" w:type="dxa"/>
            <w:shd w:val="clear" w:color="auto" w:fill="auto"/>
          </w:tcPr>
          <w:p w14:paraId="308D56CC" w14:textId="560DCDFA" w:rsidR="00F93AF2" w:rsidRPr="008C2396" w:rsidRDefault="00F93AF2" w:rsidP="00F93AF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2511" w:type="dxa"/>
            <w:shd w:val="clear" w:color="auto" w:fill="auto"/>
          </w:tcPr>
          <w:p w14:paraId="797E50C6" w14:textId="6AA3D199" w:rsidR="00F93AF2" w:rsidRPr="008C2396" w:rsidRDefault="00F93AF2" w:rsidP="00F93AF2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Abogabot</w:t>
            </w:r>
            <w:proofErr w:type="spellEnd"/>
          </w:p>
        </w:tc>
      </w:tr>
    </w:tbl>
    <w:p w14:paraId="3327D862" w14:textId="1F99D21E" w:rsidR="008328D7" w:rsidRDefault="008328D7">
      <w:pPr>
        <w:rPr>
          <w:rFonts w:ascii="Arial" w:hAnsi="Arial" w:cs="Arial"/>
          <w:b/>
          <w:sz w:val="28"/>
          <w:szCs w:val="20"/>
          <w:lang w:val="es-ES_tradnl" w:eastAsia="en-US"/>
        </w:rPr>
      </w:pPr>
    </w:p>
    <w:p w14:paraId="22AA31B0" w14:textId="7608300A" w:rsidR="00D234A2" w:rsidRPr="008C2396" w:rsidRDefault="00740EE6" w:rsidP="00F86C39">
      <w:pPr>
        <w:pStyle w:val="Ttulo1"/>
        <w:rPr>
          <w:rFonts w:cs="Arial"/>
        </w:rPr>
      </w:pPr>
      <w:bookmarkStart w:id="14" w:name="_Toc96717043"/>
      <w:r w:rsidRPr="008C2396">
        <w:rPr>
          <w:rFonts w:cs="Arial"/>
        </w:rPr>
        <w:t>LEVANTAMIENTO DEL REQUERIMIENTO DETALLADO</w:t>
      </w:r>
      <w:bookmarkEnd w:id="14"/>
    </w:p>
    <w:p w14:paraId="62BA4385" w14:textId="114F7ED2" w:rsidR="00D234A2" w:rsidRPr="005D0764" w:rsidRDefault="009F4DBC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12"/>
        <w:gridCol w:w="2000"/>
        <w:gridCol w:w="2074"/>
        <w:gridCol w:w="3286"/>
      </w:tblGrid>
      <w:tr w:rsidR="00AE4D25" w:rsidRPr="008C2396" w14:paraId="0ED51BE5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158DFD5D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D75502B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745774B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4"/>
            <w:shd w:val="clear" w:color="auto" w:fill="auto"/>
          </w:tcPr>
          <w:p w14:paraId="37E86EDF" w14:textId="5A2ED76B" w:rsidR="005D0764" w:rsidRPr="008C2396" w:rsidRDefault="00875109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34B3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Usu2402</w:t>
            </w:r>
            <w:r w:rsidR="003236DD" w:rsidRPr="00434B3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000</w:t>
            </w:r>
            <w:r w:rsidR="00CB0DAB" w:rsidRPr="00434B3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</w:tr>
      <w:tr w:rsidR="005D0764" w:rsidRPr="008C2396" w14:paraId="04B80F2F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0AB041F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4"/>
            <w:shd w:val="clear" w:color="auto" w:fill="auto"/>
          </w:tcPr>
          <w:p w14:paraId="10B1F1E7" w14:textId="04E6D8F4" w:rsidR="00434B3A" w:rsidRPr="008C2396" w:rsidRDefault="00F31160" w:rsidP="00F3116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Dudas frecuentes.</w:t>
            </w:r>
          </w:p>
        </w:tc>
      </w:tr>
      <w:tr w:rsidR="005D0764" w:rsidRPr="008C2396" w14:paraId="406DCC6A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72C42D4E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4"/>
            <w:shd w:val="clear" w:color="auto" w:fill="auto"/>
          </w:tcPr>
          <w:p w14:paraId="511AF41F" w14:textId="37A47650" w:rsidR="005D0764" w:rsidRPr="007D3160" w:rsidRDefault="0055115A" w:rsidP="005D076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316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24</w:t>
            </w:r>
            <w:r w:rsidR="00A82A63" w:rsidRPr="007D316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/</w:t>
            </w:r>
            <w:r w:rsidR="00452EBE" w:rsidRPr="007D316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02/2022</w:t>
            </w:r>
          </w:p>
        </w:tc>
      </w:tr>
      <w:tr w:rsidR="00137683" w:rsidRPr="008C2396" w14:paraId="38E18318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DF7AAE6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E538CD6" w14:textId="77777777" w:rsidTr="00A84EFB">
        <w:trPr>
          <w:trHeight w:val="1003"/>
        </w:trPr>
        <w:tc>
          <w:tcPr>
            <w:tcW w:w="10490" w:type="dxa"/>
            <w:gridSpan w:val="5"/>
            <w:shd w:val="clear" w:color="auto" w:fill="FFFFFF"/>
          </w:tcPr>
          <w:p w14:paraId="7B40C951" w14:textId="1A7FF26A" w:rsidR="00137683" w:rsidRPr="008C2396" w:rsidRDefault="00C90FA8" w:rsidP="00A84EF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Quiero una</w:t>
            </w:r>
            <w:r w:rsidR="006855A7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inteligencia </w:t>
            </w:r>
            <w:r w:rsidR="004D454A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artificial que se encargue de atender las dudas </w:t>
            </w:r>
            <w:r w:rsidR="008D0F1D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más comunes </w:t>
            </w:r>
            <w:r w:rsidR="004D454A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de </w:t>
            </w:r>
            <w:r w:rsidR="00F31160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los usuarios</w:t>
            </w:r>
            <w:r w:rsidR="004E6FFD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, teniendo ya programadas </w:t>
            </w:r>
            <w:r w:rsidR="00AA15FF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ciertas respuestas y en caso de no </w:t>
            </w:r>
            <w:proofErr w:type="gramStart"/>
            <w:r w:rsidR="00AA15FF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poder </w:t>
            </w:r>
            <w:r w:rsidR="00283751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resolverlas enviar</w:t>
            </w:r>
            <w:proofErr w:type="gramEnd"/>
            <w:r w:rsidR="00283751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una solicitud de atención</w:t>
            </w:r>
            <w:r w:rsidR="00647883" w:rsidRPr="0015183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prioritaria.</w:t>
            </w:r>
          </w:p>
        </w:tc>
      </w:tr>
      <w:tr w:rsidR="00AE4D25" w:rsidRPr="008C2396" w14:paraId="269EB0A9" w14:textId="77777777" w:rsidTr="004627A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A6590CF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26B9D13B" w14:textId="77777777" w:rsidTr="00A84EFB">
        <w:trPr>
          <w:trHeight w:val="720"/>
        </w:trPr>
        <w:tc>
          <w:tcPr>
            <w:tcW w:w="10490" w:type="dxa"/>
            <w:gridSpan w:val="5"/>
            <w:shd w:val="clear" w:color="auto" w:fill="FFFFFF"/>
          </w:tcPr>
          <w:p w14:paraId="0D610B5A" w14:textId="49FE401D" w:rsidR="00655086" w:rsidRPr="00B07E7D" w:rsidRDefault="00C909F1" w:rsidP="004627A3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07E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La razón, Para poder dar una atención rápida y oportuna a </w:t>
            </w:r>
            <w:r w:rsidR="00C10F31" w:rsidRPr="00B07E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los </w:t>
            </w:r>
            <w:r w:rsidR="00B72A4F" w:rsidRPr="00B07E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usuarios, y de está manera no esperar </w:t>
            </w:r>
            <w:r w:rsidR="00033FB5" w:rsidRPr="00B07E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la respuesta por correo electrónico</w:t>
            </w:r>
          </w:p>
          <w:p w14:paraId="2093CA67" w14:textId="77777777" w:rsidR="00AE4D25" w:rsidRPr="008C2396" w:rsidRDefault="00AE4D25" w:rsidP="00A84EF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0BD0895A" w14:textId="77777777" w:rsidTr="008F6AF7">
        <w:trPr>
          <w:trHeight w:val="114"/>
        </w:trPr>
        <w:tc>
          <w:tcPr>
            <w:tcW w:w="10490" w:type="dxa"/>
            <w:gridSpan w:val="5"/>
            <w:shd w:val="clear" w:color="auto" w:fill="A50021"/>
          </w:tcPr>
          <w:p w14:paraId="6CE67473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2562F" w:rsidRPr="008C2396" w14:paraId="4D4C970E" w14:textId="77777777" w:rsidTr="005D0764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1B97539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3800B3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shd w:val="clear" w:color="auto" w:fill="A6A6A6"/>
          </w:tcPr>
          <w:p w14:paraId="50661D8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930D80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2F08AD" w:rsidRPr="008C2396" w14:paraId="13C326F3" w14:textId="77777777" w:rsidTr="005D0764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853B841" w14:textId="488E99DD" w:rsidR="002F08AD" w:rsidRPr="008C2396" w:rsidRDefault="002F08AD" w:rsidP="002F08A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Abogabot</w:t>
            </w:r>
            <w:proofErr w:type="spellEnd"/>
          </w:p>
        </w:tc>
        <w:tc>
          <w:tcPr>
            <w:tcW w:w="2000" w:type="dxa"/>
            <w:shd w:val="clear" w:color="auto" w:fill="FFFFFF"/>
          </w:tcPr>
          <w:p w14:paraId="50125231" w14:textId="21B18748" w:rsidR="002F08AD" w:rsidRPr="008C2396" w:rsidRDefault="002F08AD" w:rsidP="002F08A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Gerencia</w:t>
            </w:r>
          </w:p>
        </w:tc>
        <w:tc>
          <w:tcPr>
            <w:tcW w:w="2074" w:type="dxa"/>
            <w:shd w:val="clear" w:color="auto" w:fill="FFFFFF"/>
          </w:tcPr>
          <w:p w14:paraId="5A25747A" w14:textId="329FA063" w:rsidR="002F08AD" w:rsidRPr="008C2396" w:rsidRDefault="002F08AD" w:rsidP="002F08A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**********</w:t>
            </w:r>
          </w:p>
        </w:tc>
        <w:tc>
          <w:tcPr>
            <w:tcW w:w="3286" w:type="dxa"/>
            <w:shd w:val="clear" w:color="auto" w:fill="FFFFFF"/>
          </w:tcPr>
          <w:p w14:paraId="09B8D95D" w14:textId="30D8B787" w:rsidR="002F08AD" w:rsidRPr="008C2396" w:rsidRDefault="002F08AD" w:rsidP="002F08AD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Abogabot</w:t>
            </w:r>
            <w:proofErr w:type="spellEnd"/>
          </w:p>
        </w:tc>
      </w:tr>
      <w:tr w:rsidR="0082562F" w:rsidRPr="008C2396" w14:paraId="78BEFD2A" w14:textId="77777777" w:rsidTr="005D0764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7A764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9206A8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shd w:val="clear" w:color="auto" w:fill="FFFFFF"/>
          </w:tcPr>
          <w:p w14:paraId="67B7A70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1887C7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6A1FAB9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76BB753C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F80844" w14:textId="77777777" w:rsidR="00CC51D2" w:rsidRDefault="00620BBA" w:rsidP="00CC51D2">
      <w:pPr>
        <w:pStyle w:val="Ttulo1"/>
        <w:rPr>
          <w:rFonts w:cs="Arial"/>
        </w:rPr>
      </w:pPr>
      <w:bookmarkStart w:id="15" w:name="_Toc96717044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0C5B615A" w14:textId="77777777" w:rsidR="00517D47" w:rsidRPr="00517D47" w:rsidRDefault="00517D47" w:rsidP="00517D47">
      <w:pPr>
        <w:rPr>
          <w:lang w:val="es-ES_tradnl" w:eastAsia="en-US"/>
        </w:rPr>
      </w:pPr>
    </w:p>
    <w:p w14:paraId="2EC6D4A6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92F1AA2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3002FC7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0F5F6E15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916B4B0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1A499DFC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F3424E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55FB25E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6D760183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903793D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E7E3C4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3F828E4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10CE265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0D6984E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38AD111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0EEACBD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0467AF6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2467E5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2AC57CB0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86B13D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3CA1817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378FCA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5FF8665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0D2714D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9FC494E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A3167D1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6C57C439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D404BC9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1319B8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0C0CD80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14D07AE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668D831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1155EB6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41C394D5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1A560F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86F5907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70DF735C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A413BF6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5C67E09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13CE70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C671B5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38C87B3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52DE65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3D28B4B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00C8ED60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37EFA3E3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1C6AC2A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366EC63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3123400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2A838C4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2384B0A3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2562F" w:rsidRPr="008C2396" w14:paraId="6B640BF0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122F6BDC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2FD0C9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5901AE9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A6571B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2562F" w:rsidRPr="008C2396" w14:paraId="2DC44586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FFCBC0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728B4D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4959D4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BD58BA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673E5AE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AEE493D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29"/>
      <w:footerReference w:type="default" r:id="rId3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BB94" w14:textId="77777777" w:rsidR="00EB6644" w:rsidRDefault="00EB6644" w:rsidP="00DE32EB">
      <w:pPr>
        <w:pStyle w:val="Sangranormal"/>
      </w:pPr>
      <w:r>
        <w:separator/>
      </w:r>
    </w:p>
  </w:endnote>
  <w:endnote w:type="continuationSeparator" w:id="0">
    <w:p w14:paraId="56A1AB76" w14:textId="77777777" w:rsidR="00EB6644" w:rsidRDefault="00EB6644" w:rsidP="00DE32EB">
      <w:pPr>
        <w:pStyle w:val="Sangranormal"/>
      </w:pPr>
      <w:r>
        <w:continuationSeparator/>
      </w:r>
    </w:p>
  </w:endnote>
  <w:endnote w:type="continuationNotice" w:id="1">
    <w:p w14:paraId="73A330A7" w14:textId="77777777" w:rsidR="00EB6644" w:rsidRDefault="00EB66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76EB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5342E60" w14:textId="77777777" w:rsidTr="00C67CD3">
      <w:trPr>
        <w:trHeight w:val="237"/>
      </w:trPr>
      <w:tc>
        <w:tcPr>
          <w:tcW w:w="1728" w:type="dxa"/>
          <w:vAlign w:val="center"/>
        </w:tcPr>
        <w:p w14:paraId="5EB89DE8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D62D461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78B034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492506DD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1CD0C1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FD8715F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ED5C6" w14:textId="77777777" w:rsidR="00EB6644" w:rsidRDefault="00EB6644" w:rsidP="00DE32EB">
      <w:pPr>
        <w:pStyle w:val="Sangranormal"/>
      </w:pPr>
      <w:r>
        <w:separator/>
      </w:r>
    </w:p>
  </w:footnote>
  <w:footnote w:type="continuationSeparator" w:id="0">
    <w:p w14:paraId="5D8C3B1C" w14:textId="77777777" w:rsidR="00EB6644" w:rsidRDefault="00EB6644" w:rsidP="00DE32EB">
      <w:pPr>
        <w:pStyle w:val="Sangranormal"/>
      </w:pPr>
      <w:r>
        <w:continuationSeparator/>
      </w:r>
    </w:p>
  </w:footnote>
  <w:footnote w:type="continuationNotice" w:id="1">
    <w:p w14:paraId="79819ECF" w14:textId="77777777" w:rsidR="00EB6644" w:rsidRDefault="00EB66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1D03128A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6BDFDFC2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0019B449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41F9AE5E" w14:textId="730CE306" w:rsidR="005F2B70" w:rsidRPr="00C225FB" w:rsidRDefault="002C24DE" w:rsidP="002C24DE">
          <w:pPr>
            <w:widowControl w:val="0"/>
            <w:jc w:val="center"/>
            <w:rPr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Abogabot</w:t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47E96738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7707D9CF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0F03A6D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8BFA0DE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56558A87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930E822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74F67E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61BF1AD6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0E36DA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40161AA" w14:textId="518E6FB6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343041">
            <w:rPr>
              <w:rFonts w:ascii="Arial" w:hAnsi="Arial" w:cs="Arial"/>
              <w:b/>
              <w:sz w:val="16"/>
              <w:szCs w:val="16"/>
            </w:rPr>
            <w:t>00001</w:t>
          </w:r>
        </w:p>
      </w:tc>
      <w:tc>
        <w:tcPr>
          <w:tcW w:w="1542" w:type="dxa"/>
          <w:shd w:val="clear" w:color="auto" w:fill="auto"/>
          <w:vAlign w:val="center"/>
        </w:tcPr>
        <w:p w14:paraId="2BC5D4D1" w14:textId="6AD4849D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164F43">
            <w:rPr>
              <w:rFonts w:ascii="Arial" w:hAnsi="Arial" w:cs="Arial"/>
              <w:b/>
              <w:sz w:val="16"/>
              <w:szCs w:val="16"/>
            </w:rPr>
            <w:t>Beta</w:t>
          </w:r>
        </w:p>
      </w:tc>
      <w:tc>
        <w:tcPr>
          <w:tcW w:w="2139" w:type="dxa"/>
          <w:shd w:val="clear" w:color="auto" w:fill="auto"/>
          <w:vAlign w:val="center"/>
        </w:tcPr>
        <w:p w14:paraId="384556C2" w14:textId="05122F44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</w:t>
          </w:r>
          <w:r w:rsidR="00343041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343041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30BB2B27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2D85219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1B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3FB5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3BF"/>
    <w:rsid w:val="00055867"/>
    <w:rsid w:val="000558EE"/>
    <w:rsid w:val="00055CC8"/>
    <w:rsid w:val="00055E6A"/>
    <w:rsid w:val="000566AC"/>
    <w:rsid w:val="000569A2"/>
    <w:rsid w:val="00056F54"/>
    <w:rsid w:val="00057727"/>
    <w:rsid w:val="00057D50"/>
    <w:rsid w:val="00060919"/>
    <w:rsid w:val="00060CCB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9E2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CA"/>
    <w:rsid w:val="00090AE3"/>
    <w:rsid w:val="0009123E"/>
    <w:rsid w:val="0009134D"/>
    <w:rsid w:val="00091A95"/>
    <w:rsid w:val="00091B4B"/>
    <w:rsid w:val="00091CDF"/>
    <w:rsid w:val="00093B79"/>
    <w:rsid w:val="00093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1B6B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1839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4F43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376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46F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4FAB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C64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4907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751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2AC0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A7D7D"/>
    <w:rsid w:val="002B004A"/>
    <w:rsid w:val="002B0072"/>
    <w:rsid w:val="002B0C21"/>
    <w:rsid w:val="002B0C7B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24DE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8A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6DD"/>
    <w:rsid w:val="00323E85"/>
    <w:rsid w:val="00323ECE"/>
    <w:rsid w:val="00324C14"/>
    <w:rsid w:val="00324D96"/>
    <w:rsid w:val="00324EF3"/>
    <w:rsid w:val="00324FD0"/>
    <w:rsid w:val="0032539B"/>
    <w:rsid w:val="00325E8F"/>
    <w:rsid w:val="0032624C"/>
    <w:rsid w:val="00326FF1"/>
    <w:rsid w:val="00327A04"/>
    <w:rsid w:val="00330206"/>
    <w:rsid w:val="003306BD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3769C"/>
    <w:rsid w:val="0034034F"/>
    <w:rsid w:val="003413B9"/>
    <w:rsid w:val="003416DC"/>
    <w:rsid w:val="0034227D"/>
    <w:rsid w:val="00343041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3D2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5C99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D83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646B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3A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2EBE"/>
    <w:rsid w:val="004532CB"/>
    <w:rsid w:val="004534F1"/>
    <w:rsid w:val="00453BE4"/>
    <w:rsid w:val="00453E5A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3C18"/>
    <w:rsid w:val="004651AD"/>
    <w:rsid w:val="004658C3"/>
    <w:rsid w:val="00466147"/>
    <w:rsid w:val="00466EE3"/>
    <w:rsid w:val="004672D5"/>
    <w:rsid w:val="00467DFF"/>
    <w:rsid w:val="00470A88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4AA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42A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394"/>
    <w:rsid w:val="004D2644"/>
    <w:rsid w:val="004D2B2B"/>
    <w:rsid w:val="004D39DD"/>
    <w:rsid w:val="004D3DEB"/>
    <w:rsid w:val="004D4188"/>
    <w:rsid w:val="004D454A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6FFD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17F9B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5FA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15A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06D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34E"/>
    <w:rsid w:val="005A5BFC"/>
    <w:rsid w:val="005A5CBC"/>
    <w:rsid w:val="005A6BD7"/>
    <w:rsid w:val="005B0AFD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47883"/>
    <w:rsid w:val="00650391"/>
    <w:rsid w:val="00650802"/>
    <w:rsid w:val="006509FD"/>
    <w:rsid w:val="00650ACA"/>
    <w:rsid w:val="006516EC"/>
    <w:rsid w:val="006522C9"/>
    <w:rsid w:val="0065239B"/>
    <w:rsid w:val="00652BD9"/>
    <w:rsid w:val="00653A5E"/>
    <w:rsid w:val="00654084"/>
    <w:rsid w:val="00655086"/>
    <w:rsid w:val="006564C5"/>
    <w:rsid w:val="00657855"/>
    <w:rsid w:val="00660212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6F5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547"/>
    <w:rsid w:val="006855A7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456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1D0"/>
    <w:rsid w:val="006C4409"/>
    <w:rsid w:val="006C4F2F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01FC"/>
    <w:rsid w:val="0070100F"/>
    <w:rsid w:val="00701A9F"/>
    <w:rsid w:val="00702188"/>
    <w:rsid w:val="00702A6C"/>
    <w:rsid w:val="00703149"/>
    <w:rsid w:val="00703633"/>
    <w:rsid w:val="00703C7B"/>
    <w:rsid w:val="007040F3"/>
    <w:rsid w:val="00704F6F"/>
    <w:rsid w:val="00705881"/>
    <w:rsid w:val="00706C20"/>
    <w:rsid w:val="007076EC"/>
    <w:rsid w:val="0071100B"/>
    <w:rsid w:val="00711950"/>
    <w:rsid w:val="00711A7B"/>
    <w:rsid w:val="00711C78"/>
    <w:rsid w:val="00713BE7"/>
    <w:rsid w:val="00713F04"/>
    <w:rsid w:val="00714685"/>
    <w:rsid w:val="00714C2C"/>
    <w:rsid w:val="0071555A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2E"/>
    <w:rsid w:val="0073109C"/>
    <w:rsid w:val="007318C0"/>
    <w:rsid w:val="00731B04"/>
    <w:rsid w:val="00732593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3CE0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6BAF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6D95"/>
    <w:rsid w:val="007C7D77"/>
    <w:rsid w:val="007D037F"/>
    <w:rsid w:val="007D08D7"/>
    <w:rsid w:val="007D1636"/>
    <w:rsid w:val="007D24BC"/>
    <w:rsid w:val="007D286D"/>
    <w:rsid w:val="007D2EBE"/>
    <w:rsid w:val="007D3160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483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17E74"/>
    <w:rsid w:val="0082048B"/>
    <w:rsid w:val="00821C8D"/>
    <w:rsid w:val="00823B4A"/>
    <w:rsid w:val="00824858"/>
    <w:rsid w:val="00824B6A"/>
    <w:rsid w:val="00825232"/>
    <w:rsid w:val="008252BB"/>
    <w:rsid w:val="0082562F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8D7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67C8D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109"/>
    <w:rsid w:val="00875B14"/>
    <w:rsid w:val="00875BDF"/>
    <w:rsid w:val="008765C4"/>
    <w:rsid w:val="00876AFD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87AB9"/>
    <w:rsid w:val="008900B6"/>
    <w:rsid w:val="00890B27"/>
    <w:rsid w:val="008910FF"/>
    <w:rsid w:val="008922B0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C70DB"/>
    <w:rsid w:val="008D0AD3"/>
    <w:rsid w:val="008D0AFE"/>
    <w:rsid w:val="008D0F1D"/>
    <w:rsid w:val="008D1F5A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6CE2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849"/>
    <w:rsid w:val="00922D8F"/>
    <w:rsid w:val="00923484"/>
    <w:rsid w:val="00924133"/>
    <w:rsid w:val="00925120"/>
    <w:rsid w:val="00925B10"/>
    <w:rsid w:val="00925E66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5D4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2CE6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26DB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2EC7"/>
    <w:rsid w:val="00A12FC3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275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2A63"/>
    <w:rsid w:val="00A8304C"/>
    <w:rsid w:val="00A837E8"/>
    <w:rsid w:val="00A83831"/>
    <w:rsid w:val="00A83837"/>
    <w:rsid w:val="00A83B47"/>
    <w:rsid w:val="00A84EFB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1E84"/>
    <w:rsid w:val="00A92F2F"/>
    <w:rsid w:val="00A9393A"/>
    <w:rsid w:val="00A9476A"/>
    <w:rsid w:val="00A94BE7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15FF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E6C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07E7D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3F1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9F1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B6D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0D10"/>
    <w:rsid w:val="00B51FD4"/>
    <w:rsid w:val="00B538F8"/>
    <w:rsid w:val="00B53DA1"/>
    <w:rsid w:val="00B53E7B"/>
    <w:rsid w:val="00B544BB"/>
    <w:rsid w:val="00B54770"/>
    <w:rsid w:val="00B55829"/>
    <w:rsid w:val="00B55D50"/>
    <w:rsid w:val="00B562BD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2A4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122D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987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0867"/>
    <w:rsid w:val="00C00F0F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0F31"/>
    <w:rsid w:val="00C11AF1"/>
    <w:rsid w:val="00C12196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63"/>
    <w:rsid w:val="00C21DFD"/>
    <w:rsid w:val="00C22D3E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1BA"/>
    <w:rsid w:val="00C566F3"/>
    <w:rsid w:val="00C56C26"/>
    <w:rsid w:val="00C573FB"/>
    <w:rsid w:val="00C6015C"/>
    <w:rsid w:val="00C60C55"/>
    <w:rsid w:val="00C62481"/>
    <w:rsid w:val="00C62CD0"/>
    <w:rsid w:val="00C632EE"/>
    <w:rsid w:val="00C635DA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ADC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09F1"/>
    <w:rsid w:val="00C90FA8"/>
    <w:rsid w:val="00C921BF"/>
    <w:rsid w:val="00C9333E"/>
    <w:rsid w:val="00C93510"/>
    <w:rsid w:val="00C937E2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AE3"/>
    <w:rsid w:val="00CB0C5A"/>
    <w:rsid w:val="00CB0DAB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66DA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0BF1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4545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0E45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15A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87B36"/>
    <w:rsid w:val="00D87B50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B60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2CD3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B73"/>
    <w:rsid w:val="00DE6DF5"/>
    <w:rsid w:val="00DE72B3"/>
    <w:rsid w:val="00DE72F6"/>
    <w:rsid w:val="00DE74B5"/>
    <w:rsid w:val="00DE7D43"/>
    <w:rsid w:val="00DF00A3"/>
    <w:rsid w:val="00DF0A2C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989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24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012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BB1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6F15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6644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6E8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9DE"/>
    <w:rsid w:val="00EF2E28"/>
    <w:rsid w:val="00EF33CF"/>
    <w:rsid w:val="00EF3739"/>
    <w:rsid w:val="00EF3F6A"/>
    <w:rsid w:val="00EF4137"/>
    <w:rsid w:val="00EF5AD4"/>
    <w:rsid w:val="00EF5B8F"/>
    <w:rsid w:val="00EF68C4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2CB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97C"/>
    <w:rsid w:val="00F30E24"/>
    <w:rsid w:val="00F31160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3AF2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52D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C7369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0AAD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17C4DC7"/>
    <w:rsid w:val="0368E31B"/>
    <w:rsid w:val="049F71EE"/>
    <w:rsid w:val="0B0EB372"/>
    <w:rsid w:val="0B42D431"/>
    <w:rsid w:val="0E465434"/>
    <w:rsid w:val="0EAB95C2"/>
    <w:rsid w:val="10164554"/>
    <w:rsid w:val="117DF4F6"/>
    <w:rsid w:val="12E11111"/>
    <w:rsid w:val="1B4F76DE"/>
    <w:rsid w:val="1D2713A2"/>
    <w:rsid w:val="205EB464"/>
    <w:rsid w:val="210703B4"/>
    <w:rsid w:val="28F8ED3C"/>
    <w:rsid w:val="29433668"/>
    <w:rsid w:val="29EC6E4D"/>
    <w:rsid w:val="2A05D88C"/>
    <w:rsid w:val="2A609CDE"/>
    <w:rsid w:val="2C82C4B0"/>
    <w:rsid w:val="2E1E9511"/>
    <w:rsid w:val="2FBA6572"/>
    <w:rsid w:val="38982467"/>
    <w:rsid w:val="396147B8"/>
    <w:rsid w:val="3AFD1819"/>
    <w:rsid w:val="3ED6451C"/>
    <w:rsid w:val="425BF848"/>
    <w:rsid w:val="4BEDD679"/>
    <w:rsid w:val="53AE9F32"/>
    <w:rsid w:val="5B9EB8B5"/>
    <w:rsid w:val="5BB9B117"/>
    <w:rsid w:val="5EBD311A"/>
    <w:rsid w:val="61F4D1DC"/>
    <w:rsid w:val="63C4C2FC"/>
    <w:rsid w:val="6F4083F8"/>
    <w:rsid w:val="71E51B61"/>
    <w:rsid w:val="722DDB8E"/>
    <w:rsid w:val="72E5903C"/>
    <w:rsid w:val="768BA68F"/>
    <w:rsid w:val="778F5DDC"/>
    <w:rsid w:val="7988F27F"/>
    <w:rsid w:val="7E2842E3"/>
    <w:rsid w:val="7F50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2C4582B"/>
  <w15:chartTrackingRefBased/>
  <w15:docId w15:val="{176BD3C8-B7AB-44E8-B2B7-E766095E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diagramData" Target="diagrams/data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microsoft.com/office/2007/relationships/diagramDrawing" Target="diagrams/drawing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diagramColors" Target="diagrams/colors1.xm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D7B7ED-1141-4BE0-9865-9ED6957FC4D6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1EE510C9-B7BB-45B0-BDA6-C56477DB52B8}">
      <dgm:prSet phldrT="[Texto]"/>
      <dgm:spPr/>
      <dgm:t>
        <a:bodyPr/>
        <a:lstStyle/>
        <a:p>
          <a:r>
            <a:rPr lang="es-CO" b="1"/>
            <a:t>Beta</a:t>
          </a:r>
          <a:endParaRPr lang="es-MX"/>
        </a:p>
      </dgm:t>
    </dgm:pt>
    <dgm:pt modelId="{6F9726B2-5D5A-4B6F-AA6F-C72EAC38E5CB}" type="parTrans" cxnId="{F88DE992-4019-415D-851C-3E0BD96EEC35}">
      <dgm:prSet/>
      <dgm:spPr/>
      <dgm:t>
        <a:bodyPr/>
        <a:lstStyle/>
        <a:p>
          <a:endParaRPr lang="es-MX"/>
        </a:p>
      </dgm:t>
    </dgm:pt>
    <dgm:pt modelId="{4332E62C-5D89-4306-AC31-7A5FBE05EBB7}" type="sibTrans" cxnId="{F88DE992-4019-415D-851C-3E0BD96EEC35}">
      <dgm:prSet/>
      <dgm:spPr/>
      <dgm:t>
        <a:bodyPr/>
        <a:lstStyle/>
        <a:p>
          <a:endParaRPr lang="es-MX"/>
        </a:p>
      </dgm:t>
    </dgm:pt>
    <dgm:pt modelId="{E4CE5E66-7150-4D92-812C-D10E7DAEBF8E}">
      <dgm:prSet phldrT="[Texto]"/>
      <dgm:spPr/>
      <dgm:t>
        <a:bodyPr/>
        <a:lstStyle/>
        <a:p>
          <a:r>
            <a:rPr lang="es-CO" b="1"/>
            <a:t>Proceso de creación de la página</a:t>
          </a:r>
          <a:endParaRPr lang="es-MX"/>
        </a:p>
      </dgm:t>
    </dgm:pt>
    <dgm:pt modelId="{E0FAD38C-A15D-4D79-926C-BC25FA6982B2}" type="parTrans" cxnId="{FD5B173E-9FAE-4036-8829-81D2980AD875}">
      <dgm:prSet/>
      <dgm:spPr/>
      <dgm:t>
        <a:bodyPr/>
        <a:lstStyle/>
        <a:p>
          <a:endParaRPr lang="es-MX"/>
        </a:p>
      </dgm:t>
    </dgm:pt>
    <dgm:pt modelId="{D320C784-8071-4FB4-ADFA-D0D45B8700E1}" type="sibTrans" cxnId="{FD5B173E-9FAE-4036-8829-81D2980AD875}">
      <dgm:prSet/>
      <dgm:spPr/>
      <dgm:t>
        <a:bodyPr/>
        <a:lstStyle/>
        <a:p>
          <a:endParaRPr lang="es-MX"/>
        </a:p>
      </dgm:t>
    </dgm:pt>
    <dgm:pt modelId="{17EA77A0-9F56-4C11-8A3A-8C1367E1C917}">
      <dgm:prSet phldrT="[Texto]"/>
      <dgm:spPr/>
      <dgm:t>
        <a:bodyPr/>
        <a:lstStyle/>
        <a:p>
          <a:r>
            <a:rPr lang="es-CO" b="1"/>
            <a:t>Prueba</a:t>
          </a:r>
          <a:endParaRPr lang="es-MX"/>
        </a:p>
      </dgm:t>
    </dgm:pt>
    <dgm:pt modelId="{55D496FF-9792-4DBD-AD79-9BE36897FB54}" type="parTrans" cxnId="{01CD3D7D-D250-43F3-A496-1EB0AA73EEAA}">
      <dgm:prSet/>
      <dgm:spPr/>
      <dgm:t>
        <a:bodyPr/>
        <a:lstStyle/>
        <a:p>
          <a:endParaRPr lang="es-MX"/>
        </a:p>
      </dgm:t>
    </dgm:pt>
    <dgm:pt modelId="{1724BC01-CD2E-4FEC-AA9D-F626971D4C9C}" type="sibTrans" cxnId="{01CD3D7D-D250-43F3-A496-1EB0AA73EEAA}">
      <dgm:prSet/>
      <dgm:spPr/>
      <dgm:t>
        <a:bodyPr/>
        <a:lstStyle/>
        <a:p>
          <a:endParaRPr lang="es-MX"/>
        </a:p>
      </dgm:t>
    </dgm:pt>
    <dgm:pt modelId="{690291A9-41BC-461D-906B-085BDD2FF484}">
      <dgm:prSet phldrT="[Texto]"/>
      <dgm:spPr/>
      <dgm:t>
        <a:bodyPr/>
        <a:lstStyle/>
        <a:p>
          <a:r>
            <a:rPr lang="es-CO" b="1"/>
            <a:t>Se habilitará al público objetivo</a:t>
          </a:r>
          <a:endParaRPr lang="es-MX"/>
        </a:p>
      </dgm:t>
    </dgm:pt>
    <dgm:pt modelId="{36EDB26C-3B72-4974-9933-61EA94A71511}" type="parTrans" cxnId="{580BDEB1-A7AE-491E-BD3E-B7DF539A318E}">
      <dgm:prSet/>
      <dgm:spPr/>
      <dgm:t>
        <a:bodyPr/>
        <a:lstStyle/>
        <a:p>
          <a:endParaRPr lang="es-MX"/>
        </a:p>
      </dgm:t>
    </dgm:pt>
    <dgm:pt modelId="{4BB8B0FF-5BF7-42D0-8BB2-827BF9ADF51C}" type="sibTrans" cxnId="{580BDEB1-A7AE-491E-BD3E-B7DF539A318E}">
      <dgm:prSet/>
      <dgm:spPr/>
      <dgm:t>
        <a:bodyPr/>
        <a:lstStyle/>
        <a:p>
          <a:endParaRPr lang="es-MX"/>
        </a:p>
      </dgm:t>
    </dgm:pt>
    <dgm:pt modelId="{19CF258C-3F14-40F2-804E-4D9133B48FB4}">
      <dgm:prSet phldrT="[Texto]"/>
      <dgm:spPr/>
      <dgm:t>
        <a:bodyPr/>
        <a:lstStyle/>
        <a:p>
          <a:r>
            <a:rPr lang="es-CO" b="1"/>
            <a:t>Final</a:t>
          </a:r>
          <a:endParaRPr lang="es-MX"/>
        </a:p>
      </dgm:t>
    </dgm:pt>
    <dgm:pt modelId="{99CD8998-423C-42ED-9912-E3878D9ADAB8}" type="parTrans" cxnId="{AAB0D062-561F-4774-BA85-D0B5D3C5F7D0}">
      <dgm:prSet/>
      <dgm:spPr/>
      <dgm:t>
        <a:bodyPr/>
        <a:lstStyle/>
        <a:p>
          <a:endParaRPr lang="es-MX"/>
        </a:p>
      </dgm:t>
    </dgm:pt>
    <dgm:pt modelId="{EF12D6C0-924D-44DE-B44C-184CA45F4B2F}" type="sibTrans" cxnId="{AAB0D062-561F-4774-BA85-D0B5D3C5F7D0}">
      <dgm:prSet/>
      <dgm:spPr/>
      <dgm:t>
        <a:bodyPr/>
        <a:lstStyle/>
        <a:p>
          <a:endParaRPr lang="es-MX"/>
        </a:p>
      </dgm:t>
    </dgm:pt>
    <dgm:pt modelId="{539952E0-B243-427D-B109-CF8B2116362F}">
      <dgm:prSet phldrT="[Texto]"/>
      <dgm:spPr/>
      <dgm:t>
        <a:bodyPr/>
        <a:lstStyle/>
        <a:p>
          <a:r>
            <a:rPr lang="es-CO" b="1"/>
            <a:t>La página web estará en funcionamiento para todos los usuarios.</a:t>
          </a:r>
          <a:endParaRPr lang="es-MX"/>
        </a:p>
      </dgm:t>
    </dgm:pt>
    <dgm:pt modelId="{AA6A0CAC-7017-4391-8CE9-489FAA746C3D}" type="parTrans" cxnId="{9B3D071C-D0F5-411F-8C47-767EB5302034}">
      <dgm:prSet/>
      <dgm:spPr/>
      <dgm:t>
        <a:bodyPr/>
        <a:lstStyle/>
        <a:p>
          <a:endParaRPr lang="es-MX"/>
        </a:p>
      </dgm:t>
    </dgm:pt>
    <dgm:pt modelId="{7599AB92-CD54-4AD1-91FB-2CF311057889}" type="sibTrans" cxnId="{9B3D071C-D0F5-411F-8C47-767EB5302034}">
      <dgm:prSet/>
      <dgm:spPr/>
      <dgm:t>
        <a:bodyPr/>
        <a:lstStyle/>
        <a:p>
          <a:endParaRPr lang="es-MX"/>
        </a:p>
      </dgm:t>
    </dgm:pt>
    <dgm:pt modelId="{EA41EFA4-4138-4263-92B0-E0BF66ECF2DE}" type="pres">
      <dgm:prSet presAssocID="{DFD7B7ED-1141-4BE0-9865-9ED6957FC4D6}" presName="rootnode" presStyleCnt="0">
        <dgm:presLayoutVars>
          <dgm:chMax/>
          <dgm:chPref/>
          <dgm:dir/>
          <dgm:animLvl val="lvl"/>
        </dgm:presLayoutVars>
      </dgm:prSet>
      <dgm:spPr/>
    </dgm:pt>
    <dgm:pt modelId="{9F9EB4C7-AE4C-44A7-92DB-2E6F4099EBEF}" type="pres">
      <dgm:prSet presAssocID="{1EE510C9-B7BB-45B0-BDA6-C56477DB52B8}" presName="composite" presStyleCnt="0"/>
      <dgm:spPr/>
    </dgm:pt>
    <dgm:pt modelId="{C97A3573-3819-4DD9-BE7D-AC412CBDC0B1}" type="pres">
      <dgm:prSet presAssocID="{1EE510C9-B7BB-45B0-BDA6-C56477DB52B8}" presName="bentUpArrow1" presStyleLbl="alignImgPlace1" presStyleIdx="0" presStyleCnt="2" custScaleX="54872" custScaleY="66498" custLinFactNeighborX="21815" custLinFactNeighborY="-24836"/>
      <dgm:spPr/>
    </dgm:pt>
    <dgm:pt modelId="{47A97870-B6AE-4DAF-A49C-45E4536F38A9}" type="pres">
      <dgm:prSet presAssocID="{1EE510C9-B7BB-45B0-BDA6-C56477DB52B8}" presName="ParentText" presStyleLbl="node1" presStyleIdx="0" presStyleCnt="3" custScaleX="84375" custScaleY="42570">
        <dgm:presLayoutVars>
          <dgm:chMax val="1"/>
          <dgm:chPref val="1"/>
          <dgm:bulletEnabled val="1"/>
        </dgm:presLayoutVars>
      </dgm:prSet>
      <dgm:spPr/>
    </dgm:pt>
    <dgm:pt modelId="{589D98DE-295F-45E4-888A-601DB3F23B46}" type="pres">
      <dgm:prSet presAssocID="{1EE510C9-B7BB-45B0-BDA6-C56477DB52B8}" presName="ChildText" presStyleLbl="revTx" presStyleIdx="0" presStyleCnt="3" custScaleX="96374" custScaleY="90132">
        <dgm:presLayoutVars>
          <dgm:chMax val="0"/>
          <dgm:chPref val="0"/>
          <dgm:bulletEnabled val="1"/>
        </dgm:presLayoutVars>
      </dgm:prSet>
      <dgm:spPr/>
    </dgm:pt>
    <dgm:pt modelId="{7A4A1FDD-D8ED-4CD0-BE41-89EA9702B522}" type="pres">
      <dgm:prSet presAssocID="{4332E62C-5D89-4306-AC31-7A5FBE05EBB7}" presName="sibTrans" presStyleCnt="0"/>
      <dgm:spPr/>
    </dgm:pt>
    <dgm:pt modelId="{2D37CC6F-0D5F-4586-8B08-160798F627CA}" type="pres">
      <dgm:prSet presAssocID="{17EA77A0-9F56-4C11-8A3A-8C1367E1C917}" presName="composite" presStyleCnt="0"/>
      <dgm:spPr/>
    </dgm:pt>
    <dgm:pt modelId="{B542D6CF-C801-43E9-A573-871E8BDF65B2}" type="pres">
      <dgm:prSet presAssocID="{17EA77A0-9F56-4C11-8A3A-8C1367E1C917}" presName="bentUpArrow1" presStyleLbl="alignImgPlace1" presStyleIdx="1" presStyleCnt="2" custScaleX="44868" custScaleY="49856" custLinFactNeighborX="32835" custLinFactNeighborY="-28288"/>
      <dgm:spPr/>
    </dgm:pt>
    <dgm:pt modelId="{8060FE12-EF50-48D2-828A-2E99CD068984}" type="pres">
      <dgm:prSet presAssocID="{17EA77A0-9F56-4C11-8A3A-8C1367E1C917}" presName="ParentText" presStyleLbl="node1" presStyleIdx="1" presStyleCnt="3" custScaleX="81944" custScaleY="51781">
        <dgm:presLayoutVars>
          <dgm:chMax val="1"/>
          <dgm:chPref val="1"/>
          <dgm:bulletEnabled val="1"/>
        </dgm:presLayoutVars>
      </dgm:prSet>
      <dgm:spPr/>
    </dgm:pt>
    <dgm:pt modelId="{807C5A54-9EF0-4CF0-8E21-2C2EFD9E9839}" type="pres">
      <dgm:prSet presAssocID="{17EA77A0-9F56-4C11-8A3A-8C1367E1C917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9D52FD62-8511-48E2-97E3-9A03F655573F}" type="pres">
      <dgm:prSet presAssocID="{1724BC01-CD2E-4FEC-AA9D-F626971D4C9C}" presName="sibTrans" presStyleCnt="0"/>
      <dgm:spPr/>
    </dgm:pt>
    <dgm:pt modelId="{D9D5E28C-6278-423C-A1B3-1E08BA442612}" type="pres">
      <dgm:prSet presAssocID="{19CF258C-3F14-40F2-804E-4D9133B48FB4}" presName="composite" presStyleCnt="0"/>
      <dgm:spPr/>
    </dgm:pt>
    <dgm:pt modelId="{BF8F865C-8902-4035-BDDF-94F3DD96F8AE}" type="pres">
      <dgm:prSet presAssocID="{19CF258C-3F14-40F2-804E-4D9133B48FB4}" presName="ParentText" presStyleLbl="node1" presStyleIdx="2" presStyleCnt="3" custScaleX="56591" custScaleY="52527">
        <dgm:presLayoutVars>
          <dgm:chMax val="1"/>
          <dgm:chPref val="1"/>
          <dgm:bulletEnabled val="1"/>
        </dgm:presLayoutVars>
      </dgm:prSet>
      <dgm:spPr/>
    </dgm:pt>
    <dgm:pt modelId="{90BDAB6D-5E05-45E2-BAA0-ED3F2946E454}" type="pres">
      <dgm:prSet presAssocID="{19CF258C-3F14-40F2-804E-4D9133B48FB4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B3D071C-D0F5-411F-8C47-767EB5302034}" srcId="{19CF258C-3F14-40F2-804E-4D9133B48FB4}" destId="{539952E0-B243-427D-B109-CF8B2116362F}" srcOrd="0" destOrd="0" parTransId="{AA6A0CAC-7017-4391-8CE9-489FAA746C3D}" sibTransId="{7599AB92-CD54-4AD1-91FB-2CF311057889}"/>
    <dgm:cxn modelId="{FD5B173E-9FAE-4036-8829-81D2980AD875}" srcId="{1EE510C9-B7BB-45B0-BDA6-C56477DB52B8}" destId="{E4CE5E66-7150-4D92-812C-D10E7DAEBF8E}" srcOrd="0" destOrd="0" parTransId="{E0FAD38C-A15D-4D79-926C-BC25FA6982B2}" sibTransId="{D320C784-8071-4FB4-ADFA-D0D45B8700E1}"/>
    <dgm:cxn modelId="{AAB0D062-561F-4774-BA85-D0B5D3C5F7D0}" srcId="{DFD7B7ED-1141-4BE0-9865-9ED6957FC4D6}" destId="{19CF258C-3F14-40F2-804E-4D9133B48FB4}" srcOrd="2" destOrd="0" parTransId="{99CD8998-423C-42ED-9912-E3878D9ADAB8}" sibTransId="{EF12D6C0-924D-44DE-B44C-184CA45F4B2F}"/>
    <dgm:cxn modelId="{339D6E49-4C06-4A67-BFE4-7BEA12663D86}" type="presOf" srcId="{539952E0-B243-427D-B109-CF8B2116362F}" destId="{90BDAB6D-5E05-45E2-BAA0-ED3F2946E454}" srcOrd="0" destOrd="0" presId="urn:microsoft.com/office/officeart/2005/8/layout/StepDownProcess"/>
    <dgm:cxn modelId="{B218C173-0142-413D-A328-0CC175FD5840}" type="presOf" srcId="{17EA77A0-9F56-4C11-8A3A-8C1367E1C917}" destId="{8060FE12-EF50-48D2-828A-2E99CD068984}" srcOrd="0" destOrd="0" presId="urn:microsoft.com/office/officeart/2005/8/layout/StepDownProcess"/>
    <dgm:cxn modelId="{01CD3D7D-D250-43F3-A496-1EB0AA73EEAA}" srcId="{DFD7B7ED-1141-4BE0-9865-9ED6957FC4D6}" destId="{17EA77A0-9F56-4C11-8A3A-8C1367E1C917}" srcOrd="1" destOrd="0" parTransId="{55D496FF-9792-4DBD-AD79-9BE36897FB54}" sibTransId="{1724BC01-CD2E-4FEC-AA9D-F626971D4C9C}"/>
    <dgm:cxn modelId="{10203E89-BEEE-4E46-A849-9245A2E5B0A0}" type="presOf" srcId="{1EE510C9-B7BB-45B0-BDA6-C56477DB52B8}" destId="{47A97870-B6AE-4DAF-A49C-45E4536F38A9}" srcOrd="0" destOrd="0" presId="urn:microsoft.com/office/officeart/2005/8/layout/StepDownProcess"/>
    <dgm:cxn modelId="{F88DE992-4019-415D-851C-3E0BD96EEC35}" srcId="{DFD7B7ED-1141-4BE0-9865-9ED6957FC4D6}" destId="{1EE510C9-B7BB-45B0-BDA6-C56477DB52B8}" srcOrd="0" destOrd="0" parTransId="{6F9726B2-5D5A-4B6F-AA6F-C72EAC38E5CB}" sibTransId="{4332E62C-5D89-4306-AC31-7A5FBE05EBB7}"/>
    <dgm:cxn modelId="{580BDEB1-A7AE-491E-BD3E-B7DF539A318E}" srcId="{17EA77A0-9F56-4C11-8A3A-8C1367E1C917}" destId="{690291A9-41BC-461D-906B-085BDD2FF484}" srcOrd="0" destOrd="0" parTransId="{36EDB26C-3B72-4974-9933-61EA94A71511}" sibTransId="{4BB8B0FF-5BF7-42D0-8BB2-827BF9ADF51C}"/>
    <dgm:cxn modelId="{4ED569C5-CD1F-4383-8966-53D14E3E838C}" type="presOf" srcId="{19CF258C-3F14-40F2-804E-4D9133B48FB4}" destId="{BF8F865C-8902-4035-BDDF-94F3DD96F8AE}" srcOrd="0" destOrd="0" presId="urn:microsoft.com/office/officeart/2005/8/layout/StepDownProcess"/>
    <dgm:cxn modelId="{2EFCD5CA-5E7C-4958-8342-CE6733E186FC}" type="presOf" srcId="{690291A9-41BC-461D-906B-085BDD2FF484}" destId="{807C5A54-9EF0-4CF0-8E21-2C2EFD9E9839}" srcOrd="0" destOrd="0" presId="urn:microsoft.com/office/officeart/2005/8/layout/StepDownProcess"/>
    <dgm:cxn modelId="{BE1509D7-DA90-4042-9B0B-B5FDA9868520}" type="presOf" srcId="{E4CE5E66-7150-4D92-812C-D10E7DAEBF8E}" destId="{589D98DE-295F-45E4-888A-601DB3F23B46}" srcOrd="0" destOrd="0" presId="urn:microsoft.com/office/officeart/2005/8/layout/StepDownProcess"/>
    <dgm:cxn modelId="{692135DF-FD2C-45BE-88D8-DA07B1B596D8}" type="presOf" srcId="{DFD7B7ED-1141-4BE0-9865-9ED6957FC4D6}" destId="{EA41EFA4-4138-4263-92B0-E0BF66ECF2DE}" srcOrd="0" destOrd="0" presId="urn:microsoft.com/office/officeart/2005/8/layout/StepDownProcess"/>
    <dgm:cxn modelId="{336CBB47-CF2E-4A87-BD71-2434DAFF7F0B}" type="presParOf" srcId="{EA41EFA4-4138-4263-92B0-E0BF66ECF2DE}" destId="{9F9EB4C7-AE4C-44A7-92DB-2E6F4099EBEF}" srcOrd="0" destOrd="0" presId="urn:microsoft.com/office/officeart/2005/8/layout/StepDownProcess"/>
    <dgm:cxn modelId="{95739C2E-FC9D-4F3C-91C1-752649E1CC44}" type="presParOf" srcId="{9F9EB4C7-AE4C-44A7-92DB-2E6F4099EBEF}" destId="{C97A3573-3819-4DD9-BE7D-AC412CBDC0B1}" srcOrd="0" destOrd="0" presId="urn:microsoft.com/office/officeart/2005/8/layout/StepDownProcess"/>
    <dgm:cxn modelId="{CF9B35A7-BED4-4A13-B8C2-426022AFE9DA}" type="presParOf" srcId="{9F9EB4C7-AE4C-44A7-92DB-2E6F4099EBEF}" destId="{47A97870-B6AE-4DAF-A49C-45E4536F38A9}" srcOrd="1" destOrd="0" presId="urn:microsoft.com/office/officeart/2005/8/layout/StepDownProcess"/>
    <dgm:cxn modelId="{D821D0E9-36EC-4E91-AC6F-836A8BCBCCF5}" type="presParOf" srcId="{9F9EB4C7-AE4C-44A7-92DB-2E6F4099EBEF}" destId="{589D98DE-295F-45E4-888A-601DB3F23B46}" srcOrd="2" destOrd="0" presId="urn:microsoft.com/office/officeart/2005/8/layout/StepDownProcess"/>
    <dgm:cxn modelId="{269C473C-4288-4FD0-B45B-53B6A115C12B}" type="presParOf" srcId="{EA41EFA4-4138-4263-92B0-E0BF66ECF2DE}" destId="{7A4A1FDD-D8ED-4CD0-BE41-89EA9702B522}" srcOrd="1" destOrd="0" presId="urn:microsoft.com/office/officeart/2005/8/layout/StepDownProcess"/>
    <dgm:cxn modelId="{C5037273-2627-4336-AC86-8C3CE6C73757}" type="presParOf" srcId="{EA41EFA4-4138-4263-92B0-E0BF66ECF2DE}" destId="{2D37CC6F-0D5F-4586-8B08-160798F627CA}" srcOrd="2" destOrd="0" presId="urn:microsoft.com/office/officeart/2005/8/layout/StepDownProcess"/>
    <dgm:cxn modelId="{641CF775-5444-448F-A11C-27914437996D}" type="presParOf" srcId="{2D37CC6F-0D5F-4586-8B08-160798F627CA}" destId="{B542D6CF-C801-43E9-A573-871E8BDF65B2}" srcOrd="0" destOrd="0" presId="urn:microsoft.com/office/officeart/2005/8/layout/StepDownProcess"/>
    <dgm:cxn modelId="{0F58E323-1F74-4A6C-9E33-C849E0FE5F25}" type="presParOf" srcId="{2D37CC6F-0D5F-4586-8B08-160798F627CA}" destId="{8060FE12-EF50-48D2-828A-2E99CD068984}" srcOrd="1" destOrd="0" presId="urn:microsoft.com/office/officeart/2005/8/layout/StepDownProcess"/>
    <dgm:cxn modelId="{47B9E781-EB27-481D-8A04-6C0463D53B4A}" type="presParOf" srcId="{2D37CC6F-0D5F-4586-8B08-160798F627CA}" destId="{807C5A54-9EF0-4CF0-8E21-2C2EFD9E9839}" srcOrd="2" destOrd="0" presId="urn:microsoft.com/office/officeart/2005/8/layout/StepDownProcess"/>
    <dgm:cxn modelId="{EFF10CAF-5A3F-4D03-A247-2E25458D0A48}" type="presParOf" srcId="{EA41EFA4-4138-4263-92B0-E0BF66ECF2DE}" destId="{9D52FD62-8511-48E2-97E3-9A03F655573F}" srcOrd="3" destOrd="0" presId="urn:microsoft.com/office/officeart/2005/8/layout/StepDownProcess"/>
    <dgm:cxn modelId="{26D08E54-5571-4728-8E2A-D6FEEA9AE825}" type="presParOf" srcId="{EA41EFA4-4138-4263-92B0-E0BF66ECF2DE}" destId="{D9D5E28C-6278-423C-A1B3-1E08BA442612}" srcOrd="4" destOrd="0" presId="urn:microsoft.com/office/officeart/2005/8/layout/StepDownProcess"/>
    <dgm:cxn modelId="{2795736D-322D-4F0A-9502-9C4420F4BDF3}" type="presParOf" srcId="{D9D5E28C-6278-423C-A1B3-1E08BA442612}" destId="{BF8F865C-8902-4035-BDDF-94F3DD96F8AE}" srcOrd="0" destOrd="0" presId="urn:microsoft.com/office/officeart/2005/8/layout/StepDownProcess"/>
    <dgm:cxn modelId="{13D17F00-AA41-41BF-9200-546FBC2DB547}" type="presParOf" srcId="{D9D5E28C-6278-423C-A1B3-1E08BA442612}" destId="{90BDAB6D-5E05-45E2-BAA0-ED3F2946E454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7A3573-3819-4DD9-BE7D-AC412CBDC0B1}">
      <dsp:nvSpPr>
        <dsp:cNvPr id="0" name=""/>
        <dsp:cNvSpPr/>
      </dsp:nvSpPr>
      <dsp:spPr>
        <a:xfrm rot="5400000">
          <a:off x="1848817" y="674171"/>
          <a:ext cx="461439" cy="433487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A97870-B6AE-4DAF-A49C-45E4536F38A9}">
      <dsp:nvSpPr>
        <dsp:cNvPr id="0" name=""/>
        <dsp:cNvSpPr/>
      </dsp:nvSpPr>
      <dsp:spPr>
        <a:xfrm>
          <a:off x="1467657" y="133830"/>
          <a:ext cx="985621" cy="34807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kern="1200"/>
            <a:t>Beta</a:t>
          </a:r>
          <a:endParaRPr lang="es-MX" sz="1400" kern="1200"/>
        </a:p>
      </dsp:txBody>
      <dsp:txXfrm>
        <a:off x="1484652" y="150825"/>
        <a:ext cx="951631" cy="314089"/>
      </dsp:txXfrm>
    </dsp:sp>
    <dsp:sp modelId="{589D98DE-295F-45E4-888A-601DB3F23B46}">
      <dsp:nvSpPr>
        <dsp:cNvPr id="0" name=""/>
        <dsp:cNvSpPr/>
      </dsp:nvSpPr>
      <dsp:spPr>
        <a:xfrm>
          <a:off x="2559943" y="9628"/>
          <a:ext cx="818790" cy="595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b="1" kern="1200"/>
            <a:t>Proceso de creación de la página</a:t>
          </a:r>
          <a:endParaRPr lang="es-MX" sz="1000" kern="1200"/>
        </a:p>
      </dsp:txBody>
      <dsp:txXfrm>
        <a:off x="2559943" y="9628"/>
        <a:ext cx="818790" cy="595656"/>
      </dsp:txXfrm>
    </dsp:sp>
    <dsp:sp modelId="{B542D6CF-C801-43E9-A573-871E8BDF65B2}">
      <dsp:nvSpPr>
        <dsp:cNvPr id="0" name=""/>
        <dsp:cNvSpPr/>
      </dsp:nvSpPr>
      <dsp:spPr>
        <a:xfrm rot="5400000">
          <a:off x="2896733" y="1414017"/>
          <a:ext cx="345958" cy="3544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60FE12-EF50-48D2-828A-2E99CD068984}">
      <dsp:nvSpPr>
        <dsp:cNvPr id="0" name=""/>
        <dsp:cNvSpPr/>
      </dsp:nvSpPr>
      <dsp:spPr>
        <a:xfrm>
          <a:off x="2384974" y="820457"/>
          <a:ext cx="957224" cy="4233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kern="1200"/>
            <a:t>Prueba</a:t>
          </a:r>
          <a:endParaRPr lang="es-MX" sz="1400" kern="1200"/>
        </a:p>
      </dsp:txBody>
      <dsp:txXfrm>
        <a:off x="2405646" y="841129"/>
        <a:ext cx="915880" cy="382050"/>
      </dsp:txXfrm>
    </dsp:sp>
    <dsp:sp modelId="{807C5A54-9EF0-4CF0-8E21-2C2EFD9E9839}">
      <dsp:nvSpPr>
        <dsp:cNvPr id="0" name=""/>
        <dsp:cNvSpPr/>
      </dsp:nvSpPr>
      <dsp:spPr>
        <a:xfrm>
          <a:off x="3447658" y="701305"/>
          <a:ext cx="849596" cy="6608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000" b="1" kern="1200"/>
            <a:t>Se habilitará al público objetivo</a:t>
          </a:r>
          <a:endParaRPr lang="es-MX" sz="1000" kern="1200"/>
        </a:p>
      </dsp:txBody>
      <dsp:txXfrm>
        <a:off x="3447658" y="701305"/>
        <a:ext cx="849596" cy="660871"/>
      </dsp:txXfrm>
    </dsp:sp>
    <dsp:sp modelId="{BF8F865C-8902-4035-BDDF-94F3DD96F8AE}">
      <dsp:nvSpPr>
        <dsp:cNvPr id="0" name=""/>
        <dsp:cNvSpPr/>
      </dsp:nvSpPr>
      <dsp:spPr>
        <a:xfrm>
          <a:off x="3302291" y="1483951"/>
          <a:ext cx="661064" cy="42949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b="1" kern="1200"/>
            <a:t>Final</a:t>
          </a:r>
          <a:endParaRPr lang="es-MX" sz="1400" kern="1200"/>
        </a:p>
      </dsp:txBody>
      <dsp:txXfrm>
        <a:off x="3323261" y="1504921"/>
        <a:ext cx="619124" cy="387553"/>
      </dsp:txXfrm>
    </dsp:sp>
    <dsp:sp modelId="{90BDAB6D-5E05-45E2-BAA0-ED3F2946E454}">
      <dsp:nvSpPr>
        <dsp:cNvPr id="0" name=""/>
        <dsp:cNvSpPr/>
      </dsp:nvSpPr>
      <dsp:spPr>
        <a:xfrm>
          <a:off x="4216895" y="1367850"/>
          <a:ext cx="849596" cy="6608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b="1" kern="1200"/>
            <a:t>La página web estará en funcionamiento para todos los usuarios.</a:t>
          </a:r>
          <a:endParaRPr lang="es-MX" sz="800" kern="1200"/>
        </a:p>
      </dsp:txBody>
      <dsp:txXfrm>
        <a:off x="4216895" y="1367850"/>
        <a:ext cx="849596" cy="660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19:54.55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1 105 24575,'0'5'0,"4"5"0,6 2 0,11 3 0,6 3 0,2-1 0,-3 1 0,-1-3 0,-1 1 0,0 3 0,1 1 0,0-2 0,1-4 0,0 0 0,0-2 0,0 1 0,1 3 0,-5-1-8191</inkml:trace>
  <inkml:trace contextRef="#ctx0" brushRef="#br0" timeOffset="2586.62">504 1 24575,'-7'1'0,"0"0"0,0 0 0,1 1 0,-1 0 0,0 0 0,1 0 0,0 1 0,-1 0 0,1 0 0,0 1 0,1 0 0,-1 0 0,-6 6 0,-11 10 0,-31 37 0,46-48 0,-18 21 0,2 1 0,1 1 0,2 1 0,1 1 0,-21 49 0,39-77-136,-1 0-1,0-1 1,-1 1-1,1 0 1,-1-1-1,0 0 1,-1 0-1,1 0 0,-7 5 1,-6 2-6690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19:50.87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319 17 24575,'0'5'0,"-5"5"0,-1 6 0,-9 5 0,-6 3 0,0 2 0,0 6 0,-2 2 0,-1-1 0,4-1 0,0-1 0,-1-7 0,4-2 0,-1-1 0,4-3-8191</inkml:trace>
  <inkml:trace contextRef="#ctx0" brushRef="#br0" timeOffset="1657.06">1 17 24575,'0'-4'0,"4"-2"0,7 0 0,5 6 0,9 3 0,10 5 0,2 1 0,1 4 0,-7 5 0,-4-2 0,-2 1 0,-1-1 0,0-1 0,-4 4 0,-1 1 0,1-1 0,-3-1 0,-5-2-8191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19:38.26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265 26 24575,'0'5'0,"0"5"0,0 6 0,0 5 0,-5-1 0,-1 0 0,0 1 0,-3 2 0,0 1 0,1 2 0,-2 0 0,0 0 0,-2 6 0,1 5 0,-3-3 0,2-8-8191</inkml:trace>
  <inkml:trace contextRef="#ctx0" brushRef="#br0" timeOffset="2639.17">1 1 24575,'5'2'0,"-1"-1"0,1 2 0,0-1 0,-1 0 0,1 1 0,-1 0 0,0 0 0,0 0 0,0 1 0,0-1 0,0 1 0,4 6 0,-1-2 0,6 6 0,-2 1 0,1 1 0,-2 0 0,0 0 0,-2 1 0,12 29 0,-11-26 0,0 0 0,1 0 0,0-1 0,24 30 0,4 0-1365,-23-27-5461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19:35.06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20:02.07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435 24 24575,'-5'4'0,"-10"7"0,-7 5 0,-9 5 0,-8 3 0,-7 2 0,1-4 0,2 0 0,5-5 0,5 5 0,2-3 0,3-3 0,-3-1 0,3-2-8191</inkml:trace>
  <inkml:trace contextRef="#ctx0" brushRef="#br0" timeOffset="1722.74">89 25 24575,'4'-5'0,"7"-1"0,5 0 0,5 2 0,3 0 0,2 7 0,1 2 0,5 5 0,1 0 0,0-1 0,-1 7 0,3 1 0,0 1 0,-2 3 0,-1-2 0,-7-1 0,-3-2 0,-5-5-8191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20:10.50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266 1 24575,'-5'0'0,"-5"0"0,-2 4 0,-3 7 0,-3 5 0,1 9 0,-1 5 0,-2 7 0,2 5 0,1-4 0,2-4 0,4-8-8191</inkml:trace>
  <inkml:trace contextRef="#ctx0" brushRef="#br0" timeOffset="1565.16">1 54 24575,'4'0'0,"7"0"0,5 0 0,1 4 0,5 7 0,9 5 0,3 5 0,1-2 0,-7 2 0,-6 0 0,-4-3 0,-5 1 0,-3 0 0,-1 3 0,4-4 0,-1 1 0,3 1 0,-2-3-8191</inkml:trace>
  <inkml:trace contextRef="#ctx0" brushRef="#br0" timeOffset="3762.58">267 477 24575,'-5'0'0,"-1"4"0,-4 7 0,-5 1 0,-5 7 0,-3 5 0,-2-1 0,-1 4 0,-1 2 0,-1 5 0,1 2 0,4-6-8191</inkml:trace>
  <inkml:trace contextRef="#ctx0" brushRef="#br0" timeOffset="5193.08">1 503 24575,'0'-4'0,"4"-2"0,7 0 0,5 2 0,1 5 0,1 3 0,2 5 0,7 5 0,-1 6 0,-1-2 0,0 6 0,0-1 0,1 0 0,0-5 0,-4-4-8191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20:26.01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270 27 24575,'-5'4'0,"-1"7"0,-4 1 0,-1 2 0,-2 0 0,0 2 0,-2 2 0,2 3 0,-6-2 0,1 0 0,-2 1 0,-2 2 0,-1-3 0,-2-4 0,-1-1 0,5-3-8191</inkml:trace>
  <inkml:trace contextRef="#ctx0" brushRef="#br0" timeOffset="2263.06">31 1 24575,'4'0'0,"2"5"0,4 10 0,5 2 0,0 4 0,2 2 0,2 2 0,-1 1 0,0-4 0,1-1 0,-2 0 0,1-3 0,-3-5-8191</inkml:trace>
  <inkml:trace contextRef="#ctx0" brushRef="#br0" timeOffset="4233.89">243 477 24575,'-5'0'0,"-10"0"0,-7 0 0,-4 0 0,2 4 0,0 7 0,1 0 0,-1 4 0,-1 3 0,4 4 0,6 2 0,5 1 0,4 2 0,3-5-8191</inkml:trace>
  <inkml:trace contextRef="#ctx0" brushRef="#br0" timeOffset="6196.84">5 504 24575,'0'-1'0,"0"0"0,1 0 0,-1 0 0,1-1 0,-1 1 0,1 0 0,-1 0 0,1 1 0,0-1 0,0 0 0,-1 0 0,1 0 0,0 0 0,0 0 0,0 1 0,0-1 0,0 0 0,0 1 0,0-1 0,0 1 0,0-1 0,0 1 0,0 0 0,0-1 0,0 1 0,1 0 0,-1 0 0,0 0 0,0 0 0,0 0 0,0 0 0,1 0 0,-1 0 0,1 0 0,41 5 0,-34-1 0,0-1 0,-1 1 0,0 0 0,0 1 0,0 0 0,0 1 0,-1-1 0,0 1 0,0 0 0,8 10 0,5 8 0,29 44 0,2 39-1365,-41-89-5461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14:20:36.17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318 112 24575,'-5'0'0,"-5"0"0,-11 9 0,-6 3 0,-3 4 0,-5 8 0,-1 5 0,0 1 0,3 1 0,7-6-8191</inkml:trace>
  <inkml:trace contextRef="#ctx0" brushRef="#br0" timeOffset="1234.05">1 6 24575,'4'-4'0,"2"2"0,5 2 0,-1 6 0,4 6 0,-2 5 0,-1 5 0,-4 2 0,2-2 0,-1 0 0,-2 0 0,3-4 0,0 0 0,-2 2 0,2 1 0,1 2 0,-3 2 0,-1-5-8191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4</TotalTime>
  <Pages>6</Pages>
  <Words>1088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arturo torres</cp:lastModifiedBy>
  <cp:revision>2</cp:revision>
  <cp:lastPrinted>2011-07-14T18:23:00Z</cp:lastPrinted>
  <dcterms:created xsi:type="dcterms:W3CDTF">2022-02-27T05:50:00Z</dcterms:created>
  <dcterms:modified xsi:type="dcterms:W3CDTF">2022-02-27T05:50:00Z</dcterms:modified>
</cp:coreProperties>
</file>